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6E9" w:rsidRDefault="008256E9">
      <w:pPr>
        <w:spacing w:before="7" w:line="140" w:lineRule="exact"/>
        <w:rPr>
          <w:sz w:val="14"/>
          <w:szCs w:val="14"/>
        </w:rPr>
      </w:pPr>
    </w:p>
    <w:p w:rsidR="008256E9" w:rsidRDefault="008256E9">
      <w:pPr>
        <w:spacing w:line="200" w:lineRule="exact"/>
      </w:pPr>
    </w:p>
    <w:p w:rsidR="008256E9" w:rsidRDefault="008256E9">
      <w:pPr>
        <w:spacing w:line="200" w:lineRule="exact"/>
      </w:pPr>
    </w:p>
    <w:p w:rsidR="008256E9" w:rsidRDefault="000F293A">
      <w:pPr>
        <w:spacing w:before="25"/>
        <w:ind w:left="2879" w:right="2861"/>
        <w:jc w:val="center"/>
        <w:rPr>
          <w:sz w:val="31"/>
          <w:szCs w:val="31"/>
        </w:rPr>
      </w:pPr>
      <w:r>
        <w:rPr>
          <w:b/>
          <w:w w:val="102"/>
          <w:sz w:val="31"/>
          <w:szCs w:val="31"/>
        </w:rPr>
        <w:t>Practice-Homework</w:t>
      </w:r>
      <w:r>
        <w:rPr>
          <w:b/>
          <w:sz w:val="31"/>
          <w:szCs w:val="31"/>
        </w:rPr>
        <w:t xml:space="preserve"> </w:t>
      </w:r>
      <w:r>
        <w:rPr>
          <w:b/>
          <w:w w:val="102"/>
          <w:sz w:val="31"/>
          <w:szCs w:val="31"/>
        </w:rPr>
        <w:t>3</w:t>
      </w:r>
    </w:p>
    <w:p w:rsidR="008256E9" w:rsidRDefault="008256E9">
      <w:pPr>
        <w:spacing w:line="260" w:lineRule="exact"/>
        <w:rPr>
          <w:sz w:val="26"/>
          <w:szCs w:val="26"/>
        </w:rPr>
      </w:pPr>
    </w:p>
    <w:p w:rsidR="008256E9" w:rsidRDefault="000F293A">
      <w:pPr>
        <w:spacing w:line="250" w:lineRule="auto"/>
        <w:ind w:left="100" w:right="138"/>
        <w:rPr>
          <w:sz w:val="21"/>
          <w:szCs w:val="21"/>
        </w:rPr>
      </w:pPr>
      <w:r>
        <w:rPr>
          <w:w w:val="102"/>
          <w:sz w:val="21"/>
          <w:szCs w:val="21"/>
        </w:rPr>
        <w:t>Submit</w:t>
      </w:r>
      <w:r>
        <w:rPr>
          <w:sz w:val="21"/>
          <w:szCs w:val="21"/>
        </w:rPr>
        <w:t xml:space="preserve"> </w:t>
      </w:r>
      <w:r>
        <w:rPr>
          <w:w w:val="102"/>
          <w:sz w:val="21"/>
          <w:szCs w:val="21"/>
        </w:rPr>
        <w:t>the</w:t>
      </w:r>
      <w:r>
        <w:rPr>
          <w:sz w:val="21"/>
          <w:szCs w:val="21"/>
        </w:rPr>
        <w:t xml:space="preserve"> </w:t>
      </w:r>
      <w:r>
        <w:rPr>
          <w:w w:val="102"/>
          <w:sz w:val="21"/>
          <w:szCs w:val="21"/>
        </w:rPr>
        <w:t>solution</w:t>
      </w:r>
      <w:r>
        <w:rPr>
          <w:sz w:val="21"/>
          <w:szCs w:val="21"/>
        </w:rPr>
        <w:t xml:space="preserve"> </w:t>
      </w:r>
      <w:r>
        <w:rPr>
          <w:w w:val="102"/>
          <w:sz w:val="21"/>
          <w:szCs w:val="21"/>
        </w:rPr>
        <w:t>for</w:t>
      </w:r>
      <w:r>
        <w:rPr>
          <w:sz w:val="21"/>
          <w:szCs w:val="21"/>
        </w:rPr>
        <w:t xml:space="preserve"> </w:t>
      </w:r>
      <w:r>
        <w:rPr>
          <w:w w:val="102"/>
          <w:sz w:val="21"/>
          <w:szCs w:val="21"/>
        </w:rPr>
        <w:t>problem</w:t>
      </w:r>
      <w:r>
        <w:rPr>
          <w:sz w:val="21"/>
          <w:szCs w:val="21"/>
        </w:rPr>
        <w:t xml:space="preserve"> </w:t>
      </w:r>
      <w:r>
        <w:rPr>
          <w:w w:val="102"/>
          <w:sz w:val="21"/>
          <w:szCs w:val="21"/>
        </w:rPr>
        <w:t>1.</w:t>
      </w:r>
      <w:r>
        <w:rPr>
          <w:sz w:val="21"/>
          <w:szCs w:val="21"/>
        </w:rPr>
        <w:t xml:space="preserve"> </w:t>
      </w:r>
      <w:r>
        <w:rPr>
          <w:w w:val="102"/>
          <w:sz w:val="21"/>
          <w:szCs w:val="21"/>
        </w:rPr>
        <w:t>Solve</w:t>
      </w:r>
      <w:r>
        <w:rPr>
          <w:sz w:val="21"/>
          <w:szCs w:val="21"/>
        </w:rPr>
        <w:t xml:space="preserve"> </w:t>
      </w:r>
      <w:r>
        <w:rPr>
          <w:w w:val="102"/>
          <w:sz w:val="21"/>
          <w:szCs w:val="21"/>
        </w:rPr>
        <w:t>problem</w:t>
      </w:r>
      <w:r>
        <w:rPr>
          <w:sz w:val="21"/>
          <w:szCs w:val="21"/>
        </w:rPr>
        <w:t xml:space="preserve"> </w:t>
      </w:r>
      <w:r>
        <w:rPr>
          <w:w w:val="102"/>
          <w:sz w:val="21"/>
          <w:szCs w:val="21"/>
        </w:rPr>
        <w:t>2</w:t>
      </w:r>
      <w:r>
        <w:rPr>
          <w:sz w:val="21"/>
          <w:szCs w:val="21"/>
        </w:rPr>
        <w:t xml:space="preserve"> </w:t>
      </w:r>
      <w:r>
        <w:rPr>
          <w:w w:val="102"/>
          <w:sz w:val="21"/>
          <w:szCs w:val="21"/>
        </w:rPr>
        <w:t>or</w:t>
      </w:r>
      <w:r>
        <w:rPr>
          <w:sz w:val="21"/>
          <w:szCs w:val="21"/>
        </w:rPr>
        <w:t xml:space="preserve"> </w:t>
      </w:r>
      <w:r>
        <w:rPr>
          <w:w w:val="102"/>
          <w:sz w:val="21"/>
          <w:szCs w:val="21"/>
        </w:rPr>
        <w:t>problem</w:t>
      </w:r>
      <w:r>
        <w:rPr>
          <w:sz w:val="21"/>
          <w:szCs w:val="21"/>
        </w:rPr>
        <w:t xml:space="preserve"> </w:t>
      </w:r>
      <w:r>
        <w:rPr>
          <w:w w:val="102"/>
          <w:sz w:val="21"/>
          <w:szCs w:val="21"/>
        </w:rPr>
        <w:t>4</w:t>
      </w:r>
      <w:r>
        <w:rPr>
          <w:sz w:val="21"/>
          <w:szCs w:val="21"/>
        </w:rPr>
        <w:t xml:space="preserve"> </w:t>
      </w:r>
      <w:r>
        <w:rPr>
          <w:w w:val="102"/>
          <w:sz w:val="21"/>
          <w:szCs w:val="21"/>
        </w:rPr>
        <w:t>and</w:t>
      </w:r>
      <w:r>
        <w:rPr>
          <w:sz w:val="21"/>
          <w:szCs w:val="21"/>
        </w:rPr>
        <w:t xml:space="preserve"> </w:t>
      </w:r>
      <w:r>
        <w:rPr>
          <w:w w:val="102"/>
          <w:sz w:val="21"/>
          <w:szCs w:val="21"/>
        </w:rPr>
        <w:t>submit</w:t>
      </w:r>
      <w:r>
        <w:rPr>
          <w:sz w:val="21"/>
          <w:szCs w:val="21"/>
        </w:rPr>
        <w:t xml:space="preserve"> </w:t>
      </w:r>
      <w:r>
        <w:rPr>
          <w:w w:val="102"/>
          <w:sz w:val="21"/>
          <w:szCs w:val="21"/>
        </w:rPr>
        <w:t>your</w:t>
      </w:r>
      <w:r>
        <w:rPr>
          <w:sz w:val="21"/>
          <w:szCs w:val="21"/>
        </w:rPr>
        <w:t xml:space="preserve"> </w:t>
      </w:r>
      <w:r>
        <w:rPr>
          <w:w w:val="102"/>
          <w:sz w:val="21"/>
          <w:szCs w:val="21"/>
        </w:rPr>
        <w:t>answer.</w:t>
      </w:r>
      <w:r>
        <w:rPr>
          <w:sz w:val="21"/>
          <w:szCs w:val="21"/>
        </w:rPr>
        <w:t xml:space="preserve"> </w:t>
      </w:r>
      <w:r>
        <w:rPr>
          <w:w w:val="102"/>
          <w:sz w:val="21"/>
          <w:szCs w:val="21"/>
        </w:rPr>
        <w:t>If</w:t>
      </w:r>
      <w:r>
        <w:rPr>
          <w:sz w:val="21"/>
          <w:szCs w:val="21"/>
        </w:rPr>
        <w:t xml:space="preserve"> </w:t>
      </w:r>
      <w:r>
        <w:rPr>
          <w:w w:val="102"/>
          <w:sz w:val="21"/>
          <w:szCs w:val="21"/>
        </w:rPr>
        <w:t>you choose</w:t>
      </w:r>
      <w:r>
        <w:rPr>
          <w:sz w:val="21"/>
          <w:szCs w:val="21"/>
        </w:rPr>
        <w:t xml:space="preserve"> </w:t>
      </w:r>
      <w:r>
        <w:rPr>
          <w:w w:val="102"/>
          <w:sz w:val="21"/>
          <w:szCs w:val="21"/>
        </w:rPr>
        <w:t>to</w:t>
      </w:r>
      <w:r>
        <w:rPr>
          <w:sz w:val="21"/>
          <w:szCs w:val="21"/>
        </w:rPr>
        <w:t xml:space="preserve"> </w:t>
      </w:r>
      <w:r>
        <w:rPr>
          <w:w w:val="102"/>
          <w:sz w:val="21"/>
          <w:szCs w:val="21"/>
        </w:rPr>
        <w:t>solve</w:t>
      </w:r>
      <w:r>
        <w:rPr>
          <w:sz w:val="21"/>
          <w:szCs w:val="21"/>
        </w:rPr>
        <w:t xml:space="preserve"> </w:t>
      </w:r>
      <w:r>
        <w:rPr>
          <w:w w:val="102"/>
          <w:sz w:val="21"/>
          <w:szCs w:val="21"/>
        </w:rPr>
        <w:t>problem</w:t>
      </w:r>
      <w:r>
        <w:rPr>
          <w:sz w:val="21"/>
          <w:szCs w:val="21"/>
        </w:rPr>
        <w:t xml:space="preserve"> </w:t>
      </w:r>
      <w:r>
        <w:rPr>
          <w:w w:val="102"/>
          <w:sz w:val="21"/>
          <w:szCs w:val="21"/>
        </w:rPr>
        <w:t>4,</w:t>
      </w:r>
      <w:r>
        <w:rPr>
          <w:sz w:val="21"/>
          <w:szCs w:val="21"/>
        </w:rPr>
        <w:t xml:space="preserve"> </w:t>
      </w:r>
      <w:r>
        <w:rPr>
          <w:w w:val="102"/>
          <w:sz w:val="21"/>
          <w:szCs w:val="21"/>
        </w:rPr>
        <w:t>submit</w:t>
      </w:r>
      <w:r>
        <w:rPr>
          <w:sz w:val="21"/>
          <w:szCs w:val="21"/>
        </w:rPr>
        <w:t xml:space="preserve"> </w:t>
      </w:r>
      <w:r>
        <w:rPr>
          <w:w w:val="102"/>
          <w:sz w:val="21"/>
          <w:szCs w:val="21"/>
        </w:rPr>
        <w:t>the</w:t>
      </w:r>
      <w:r>
        <w:rPr>
          <w:sz w:val="21"/>
          <w:szCs w:val="21"/>
        </w:rPr>
        <w:t xml:space="preserve"> </w:t>
      </w:r>
      <w:r>
        <w:rPr>
          <w:w w:val="102"/>
          <w:sz w:val="21"/>
          <w:szCs w:val="21"/>
        </w:rPr>
        <w:t>code</w:t>
      </w:r>
      <w:r>
        <w:rPr>
          <w:sz w:val="21"/>
          <w:szCs w:val="21"/>
        </w:rPr>
        <w:t xml:space="preserve"> </w:t>
      </w:r>
      <w:r>
        <w:rPr>
          <w:w w:val="102"/>
          <w:sz w:val="21"/>
          <w:szCs w:val="21"/>
        </w:rPr>
        <w:t>and</w:t>
      </w:r>
      <w:r>
        <w:rPr>
          <w:sz w:val="21"/>
          <w:szCs w:val="21"/>
        </w:rPr>
        <w:t xml:space="preserve"> </w:t>
      </w:r>
      <w:r>
        <w:rPr>
          <w:w w:val="102"/>
          <w:sz w:val="21"/>
          <w:szCs w:val="21"/>
        </w:rPr>
        <w:t>explain</w:t>
      </w:r>
      <w:r>
        <w:rPr>
          <w:sz w:val="21"/>
          <w:szCs w:val="21"/>
        </w:rPr>
        <w:t xml:space="preserve"> </w:t>
      </w:r>
      <w:r>
        <w:rPr>
          <w:w w:val="102"/>
          <w:sz w:val="21"/>
          <w:szCs w:val="21"/>
        </w:rPr>
        <w:t>the</w:t>
      </w:r>
      <w:r>
        <w:rPr>
          <w:sz w:val="21"/>
          <w:szCs w:val="21"/>
        </w:rPr>
        <w:t xml:space="preserve"> </w:t>
      </w:r>
      <w:r>
        <w:rPr>
          <w:w w:val="102"/>
          <w:sz w:val="21"/>
          <w:szCs w:val="21"/>
        </w:rPr>
        <w:t>procedure</w:t>
      </w:r>
      <w:r>
        <w:rPr>
          <w:sz w:val="21"/>
          <w:szCs w:val="21"/>
        </w:rPr>
        <w:t xml:space="preserve"> </w:t>
      </w:r>
      <w:r>
        <w:rPr>
          <w:w w:val="102"/>
          <w:sz w:val="21"/>
          <w:szCs w:val="21"/>
        </w:rPr>
        <w:t>you</w:t>
      </w:r>
      <w:r>
        <w:rPr>
          <w:sz w:val="21"/>
          <w:szCs w:val="21"/>
        </w:rPr>
        <w:t xml:space="preserve"> </w:t>
      </w:r>
      <w:r>
        <w:rPr>
          <w:w w:val="102"/>
          <w:sz w:val="21"/>
          <w:szCs w:val="21"/>
        </w:rPr>
        <w:t>used</w:t>
      </w:r>
      <w:r>
        <w:rPr>
          <w:sz w:val="21"/>
          <w:szCs w:val="21"/>
        </w:rPr>
        <w:t xml:space="preserve"> </w:t>
      </w:r>
      <w:r>
        <w:rPr>
          <w:w w:val="102"/>
          <w:sz w:val="21"/>
          <w:szCs w:val="21"/>
        </w:rPr>
        <w:t>to</w:t>
      </w:r>
      <w:r>
        <w:rPr>
          <w:sz w:val="21"/>
          <w:szCs w:val="21"/>
        </w:rPr>
        <w:t xml:space="preserve"> </w:t>
      </w:r>
      <w:r>
        <w:rPr>
          <w:w w:val="102"/>
          <w:sz w:val="21"/>
          <w:szCs w:val="21"/>
        </w:rPr>
        <w:t>obtain</w:t>
      </w:r>
      <w:r>
        <w:rPr>
          <w:sz w:val="21"/>
          <w:szCs w:val="21"/>
        </w:rPr>
        <w:t xml:space="preserve"> </w:t>
      </w:r>
      <w:r>
        <w:rPr>
          <w:w w:val="102"/>
          <w:sz w:val="21"/>
          <w:szCs w:val="21"/>
        </w:rPr>
        <w:t>your results.</w:t>
      </w:r>
    </w:p>
    <w:p w:rsidR="008256E9" w:rsidRDefault="00CB474D">
      <w:pPr>
        <w:spacing w:before="2"/>
        <w:ind w:left="100"/>
        <w:rPr>
          <w:sz w:val="21"/>
          <w:szCs w:val="21"/>
        </w:rPr>
      </w:pPr>
      <w:r>
        <w:pict>
          <v:group id="_x0000_s1072" alt="" style="position:absolute;left:0;text-align:left;margin-left:89.5pt;margin-top:12.05pt;width:427.25pt;height:26.2pt;z-index:-251662848;mso-position-horizontal-relative:page" coordorigin="1790,241" coordsize="8545,524">
            <v:shape id="_x0000_s1073" alt="" style="position:absolute;left:1800;top:251;width:8525;height:254" coordorigin="1800,251" coordsize="8525,254" path="m1800,251r,254l10325,505r,-254l1800,251xe" fillcolor="yellow" stroked="f">
              <v:path arrowok="t"/>
            </v:shape>
            <v:shape id="_x0000_s1074" alt="" style="position:absolute;left:1800;top:505;width:4171;height:250" coordorigin="1800,505" coordsize="4171,250" path="m1800,505r,250l5971,755r,-250l1800,505xe" fillcolor="yellow" stroked="f">
              <v:path arrowok="t"/>
            </v:shape>
            <w10:wrap anchorx="page"/>
          </v:group>
        </w:pict>
      </w:r>
      <w:r w:rsidR="000F293A">
        <w:rPr>
          <w:b/>
          <w:w w:val="102"/>
          <w:sz w:val="21"/>
          <w:szCs w:val="21"/>
        </w:rPr>
        <w:t>Due</w:t>
      </w:r>
      <w:r w:rsidR="000F293A">
        <w:rPr>
          <w:b/>
          <w:sz w:val="21"/>
          <w:szCs w:val="21"/>
        </w:rPr>
        <w:t xml:space="preserve"> </w:t>
      </w:r>
      <w:r w:rsidR="000F293A">
        <w:rPr>
          <w:b/>
          <w:w w:val="102"/>
          <w:sz w:val="21"/>
          <w:szCs w:val="21"/>
        </w:rPr>
        <w:t>Date,</w:t>
      </w:r>
      <w:r w:rsidR="000F293A">
        <w:rPr>
          <w:b/>
          <w:sz w:val="21"/>
          <w:szCs w:val="21"/>
        </w:rPr>
        <w:t xml:space="preserve"> </w:t>
      </w:r>
      <w:r w:rsidR="000F293A">
        <w:rPr>
          <w:b/>
          <w:w w:val="102"/>
          <w:sz w:val="21"/>
          <w:szCs w:val="21"/>
        </w:rPr>
        <w:t>what</w:t>
      </w:r>
      <w:r w:rsidR="000F293A">
        <w:rPr>
          <w:b/>
          <w:sz w:val="21"/>
          <w:szCs w:val="21"/>
        </w:rPr>
        <w:t xml:space="preserve"> </w:t>
      </w:r>
      <w:r w:rsidR="000F293A">
        <w:rPr>
          <w:b/>
          <w:w w:val="102"/>
          <w:sz w:val="21"/>
          <w:szCs w:val="21"/>
        </w:rPr>
        <w:t>to</w:t>
      </w:r>
      <w:r w:rsidR="000F293A">
        <w:rPr>
          <w:b/>
          <w:sz w:val="21"/>
          <w:szCs w:val="21"/>
        </w:rPr>
        <w:t xml:space="preserve"> </w:t>
      </w:r>
      <w:r w:rsidR="000F293A">
        <w:rPr>
          <w:b/>
          <w:w w:val="102"/>
          <w:sz w:val="21"/>
          <w:szCs w:val="21"/>
        </w:rPr>
        <w:t>submit</w:t>
      </w:r>
      <w:r w:rsidR="000F293A">
        <w:rPr>
          <w:b/>
          <w:sz w:val="21"/>
          <w:szCs w:val="21"/>
        </w:rPr>
        <w:t xml:space="preserve"> </w:t>
      </w:r>
      <w:r w:rsidR="000F293A">
        <w:rPr>
          <w:b/>
          <w:w w:val="102"/>
          <w:sz w:val="21"/>
          <w:szCs w:val="21"/>
        </w:rPr>
        <w:t>and</w:t>
      </w:r>
      <w:r w:rsidR="000F293A">
        <w:rPr>
          <w:b/>
          <w:sz w:val="21"/>
          <w:szCs w:val="21"/>
        </w:rPr>
        <w:t xml:space="preserve"> </w:t>
      </w:r>
      <w:r w:rsidR="000F293A">
        <w:rPr>
          <w:b/>
          <w:w w:val="102"/>
          <w:sz w:val="21"/>
          <w:szCs w:val="21"/>
        </w:rPr>
        <w:t>how</w:t>
      </w:r>
      <w:r w:rsidR="000F293A">
        <w:rPr>
          <w:b/>
          <w:sz w:val="21"/>
          <w:szCs w:val="21"/>
        </w:rPr>
        <w:t xml:space="preserve"> </w:t>
      </w:r>
      <w:r w:rsidR="000F293A">
        <w:rPr>
          <w:b/>
          <w:w w:val="102"/>
          <w:sz w:val="21"/>
          <w:szCs w:val="21"/>
        </w:rPr>
        <w:t>to</w:t>
      </w:r>
      <w:r w:rsidR="000F293A">
        <w:rPr>
          <w:b/>
          <w:sz w:val="21"/>
          <w:szCs w:val="21"/>
        </w:rPr>
        <w:t xml:space="preserve"> </w:t>
      </w:r>
      <w:r w:rsidR="000F293A">
        <w:rPr>
          <w:b/>
          <w:w w:val="102"/>
          <w:sz w:val="21"/>
          <w:szCs w:val="21"/>
        </w:rPr>
        <w:t>submit</w:t>
      </w:r>
    </w:p>
    <w:p w:rsidR="008256E9" w:rsidRDefault="000F293A">
      <w:pPr>
        <w:spacing w:before="13" w:line="252" w:lineRule="auto"/>
        <w:ind w:left="100" w:right="161"/>
        <w:rPr>
          <w:sz w:val="21"/>
          <w:szCs w:val="21"/>
        </w:rPr>
      </w:pPr>
      <w:r>
        <w:rPr>
          <w:w w:val="102"/>
          <w:sz w:val="21"/>
          <w:szCs w:val="21"/>
        </w:rPr>
        <w:t>The</w:t>
      </w:r>
      <w:r>
        <w:rPr>
          <w:sz w:val="21"/>
          <w:szCs w:val="21"/>
        </w:rPr>
        <w:t xml:space="preserve"> </w:t>
      </w:r>
      <w:r>
        <w:rPr>
          <w:w w:val="102"/>
          <w:sz w:val="21"/>
          <w:szCs w:val="21"/>
        </w:rPr>
        <w:t>deadline</w:t>
      </w:r>
      <w:r>
        <w:rPr>
          <w:sz w:val="21"/>
          <w:szCs w:val="21"/>
        </w:rPr>
        <w:t xml:space="preserve"> </w:t>
      </w:r>
      <w:r>
        <w:rPr>
          <w:w w:val="102"/>
          <w:sz w:val="21"/>
          <w:szCs w:val="21"/>
        </w:rPr>
        <w:t>to</w:t>
      </w:r>
      <w:r>
        <w:rPr>
          <w:sz w:val="21"/>
          <w:szCs w:val="21"/>
        </w:rPr>
        <w:t xml:space="preserve"> </w:t>
      </w:r>
      <w:r>
        <w:rPr>
          <w:w w:val="102"/>
          <w:sz w:val="21"/>
          <w:szCs w:val="21"/>
        </w:rPr>
        <w:t>submit</w:t>
      </w:r>
      <w:r>
        <w:rPr>
          <w:sz w:val="21"/>
          <w:szCs w:val="21"/>
        </w:rPr>
        <w:t xml:space="preserve"> </w:t>
      </w:r>
      <w:r>
        <w:rPr>
          <w:w w:val="102"/>
          <w:sz w:val="21"/>
          <w:szCs w:val="21"/>
        </w:rPr>
        <w:t>homework</w:t>
      </w:r>
      <w:r>
        <w:rPr>
          <w:sz w:val="21"/>
          <w:szCs w:val="21"/>
        </w:rPr>
        <w:t xml:space="preserve"> </w:t>
      </w:r>
      <w:r>
        <w:rPr>
          <w:w w:val="102"/>
          <w:sz w:val="21"/>
          <w:szCs w:val="21"/>
        </w:rPr>
        <w:t>3</w:t>
      </w:r>
      <w:r>
        <w:rPr>
          <w:sz w:val="21"/>
          <w:szCs w:val="21"/>
        </w:rPr>
        <w:t xml:space="preserve"> </w:t>
      </w:r>
      <w:r>
        <w:rPr>
          <w:w w:val="102"/>
          <w:sz w:val="21"/>
          <w:szCs w:val="21"/>
        </w:rPr>
        <w:t>is</w:t>
      </w:r>
      <w:r>
        <w:rPr>
          <w:sz w:val="21"/>
          <w:szCs w:val="21"/>
        </w:rPr>
        <w:t xml:space="preserve"> </w:t>
      </w:r>
      <w:r>
        <w:rPr>
          <w:w w:val="102"/>
          <w:sz w:val="21"/>
          <w:szCs w:val="21"/>
        </w:rPr>
        <w:t>April</w:t>
      </w:r>
      <w:r>
        <w:rPr>
          <w:sz w:val="21"/>
          <w:szCs w:val="21"/>
        </w:rPr>
        <w:t xml:space="preserve"> </w:t>
      </w:r>
      <w:r>
        <w:rPr>
          <w:w w:val="102"/>
          <w:sz w:val="21"/>
          <w:szCs w:val="21"/>
        </w:rPr>
        <w:t>7</w:t>
      </w:r>
      <w:r>
        <w:rPr>
          <w:sz w:val="21"/>
          <w:szCs w:val="21"/>
        </w:rPr>
        <w:t xml:space="preserve"> </w:t>
      </w:r>
      <w:r>
        <w:rPr>
          <w:w w:val="102"/>
          <w:sz w:val="21"/>
          <w:szCs w:val="21"/>
        </w:rPr>
        <w:t>of</w:t>
      </w:r>
      <w:r>
        <w:rPr>
          <w:sz w:val="21"/>
          <w:szCs w:val="21"/>
        </w:rPr>
        <w:t xml:space="preserve"> </w:t>
      </w:r>
      <w:r>
        <w:rPr>
          <w:w w:val="102"/>
          <w:sz w:val="21"/>
          <w:szCs w:val="21"/>
        </w:rPr>
        <w:t>2018.</w:t>
      </w:r>
      <w:r>
        <w:rPr>
          <w:sz w:val="21"/>
          <w:szCs w:val="21"/>
        </w:rPr>
        <w:t xml:space="preserve">  </w:t>
      </w:r>
      <w:r>
        <w:rPr>
          <w:w w:val="102"/>
          <w:sz w:val="21"/>
          <w:szCs w:val="21"/>
        </w:rPr>
        <w:t>Upload</w:t>
      </w:r>
      <w:r>
        <w:rPr>
          <w:sz w:val="21"/>
          <w:szCs w:val="21"/>
        </w:rPr>
        <w:t xml:space="preserve"> </w:t>
      </w:r>
      <w:r>
        <w:rPr>
          <w:w w:val="102"/>
          <w:sz w:val="21"/>
          <w:szCs w:val="21"/>
        </w:rPr>
        <w:t>your</w:t>
      </w:r>
      <w:r>
        <w:rPr>
          <w:sz w:val="21"/>
          <w:szCs w:val="21"/>
        </w:rPr>
        <w:t xml:space="preserve"> </w:t>
      </w:r>
      <w:r>
        <w:rPr>
          <w:w w:val="102"/>
          <w:sz w:val="21"/>
          <w:szCs w:val="21"/>
        </w:rPr>
        <w:t>solution</w:t>
      </w:r>
      <w:r>
        <w:rPr>
          <w:sz w:val="21"/>
          <w:szCs w:val="21"/>
        </w:rPr>
        <w:t xml:space="preserve"> </w:t>
      </w:r>
      <w:r>
        <w:rPr>
          <w:w w:val="102"/>
          <w:sz w:val="21"/>
          <w:szCs w:val="21"/>
        </w:rPr>
        <w:t>to</w:t>
      </w:r>
      <w:r>
        <w:rPr>
          <w:sz w:val="21"/>
          <w:szCs w:val="21"/>
        </w:rPr>
        <w:t xml:space="preserve"> </w:t>
      </w:r>
      <w:r>
        <w:rPr>
          <w:w w:val="102"/>
          <w:sz w:val="21"/>
          <w:szCs w:val="21"/>
        </w:rPr>
        <w:t>your</w:t>
      </w:r>
      <w:r>
        <w:rPr>
          <w:sz w:val="21"/>
          <w:szCs w:val="21"/>
        </w:rPr>
        <w:t xml:space="preserve"> </w:t>
      </w:r>
      <w:r>
        <w:rPr>
          <w:w w:val="102"/>
          <w:sz w:val="21"/>
          <w:szCs w:val="21"/>
        </w:rPr>
        <w:t>individual folder</w:t>
      </w:r>
      <w:r>
        <w:rPr>
          <w:sz w:val="21"/>
          <w:szCs w:val="21"/>
        </w:rPr>
        <w:t xml:space="preserve"> </w:t>
      </w:r>
      <w:r>
        <w:rPr>
          <w:w w:val="102"/>
          <w:sz w:val="21"/>
          <w:szCs w:val="21"/>
        </w:rPr>
        <w:t>(created</w:t>
      </w:r>
      <w:r>
        <w:rPr>
          <w:sz w:val="21"/>
          <w:szCs w:val="21"/>
        </w:rPr>
        <w:t xml:space="preserve"> </w:t>
      </w:r>
      <w:r>
        <w:rPr>
          <w:w w:val="102"/>
          <w:sz w:val="21"/>
          <w:szCs w:val="21"/>
        </w:rPr>
        <w:t>for</w:t>
      </w:r>
      <w:r>
        <w:rPr>
          <w:sz w:val="21"/>
          <w:szCs w:val="21"/>
        </w:rPr>
        <w:t xml:space="preserve"> </w:t>
      </w:r>
      <w:r>
        <w:rPr>
          <w:w w:val="102"/>
          <w:sz w:val="21"/>
          <w:szCs w:val="21"/>
        </w:rPr>
        <w:t>this</w:t>
      </w:r>
      <w:r>
        <w:rPr>
          <w:sz w:val="21"/>
          <w:szCs w:val="21"/>
        </w:rPr>
        <w:t xml:space="preserve"> </w:t>
      </w:r>
      <w:r>
        <w:rPr>
          <w:w w:val="102"/>
          <w:sz w:val="21"/>
          <w:szCs w:val="21"/>
        </w:rPr>
        <w:t>course)</w:t>
      </w:r>
      <w:r>
        <w:rPr>
          <w:sz w:val="21"/>
          <w:szCs w:val="21"/>
        </w:rPr>
        <w:t xml:space="preserve"> </w:t>
      </w:r>
      <w:r>
        <w:rPr>
          <w:w w:val="102"/>
          <w:sz w:val="21"/>
          <w:szCs w:val="21"/>
        </w:rPr>
        <w:t>in</w:t>
      </w:r>
      <w:r>
        <w:rPr>
          <w:sz w:val="21"/>
          <w:szCs w:val="21"/>
        </w:rPr>
        <w:t xml:space="preserve"> </w:t>
      </w:r>
      <w:r>
        <w:rPr>
          <w:w w:val="102"/>
          <w:sz w:val="21"/>
          <w:szCs w:val="21"/>
        </w:rPr>
        <w:t>google</w:t>
      </w:r>
      <w:r>
        <w:rPr>
          <w:sz w:val="21"/>
          <w:szCs w:val="21"/>
        </w:rPr>
        <w:t xml:space="preserve"> </w:t>
      </w:r>
      <w:r>
        <w:rPr>
          <w:w w:val="102"/>
          <w:sz w:val="21"/>
          <w:szCs w:val="21"/>
        </w:rPr>
        <w:t>drive.</w:t>
      </w:r>
    </w:p>
    <w:p w:rsidR="008256E9" w:rsidRDefault="000F293A">
      <w:pPr>
        <w:spacing w:line="220" w:lineRule="exact"/>
        <w:ind w:left="100"/>
        <w:rPr>
          <w:sz w:val="21"/>
          <w:szCs w:val="21"/>
        </w:rPr>
      </w:pPr>
      <w:r>
        <w:rPr>
          <w:b/>
          <w:w w:val="102"/>
          <w:sz w:val="21"/>
          <w:szCs w:val="21"/>
        </w:rPr>
        <w:t>Be</w:t>
      </w:r>
      <w:r>
        <w:rPr>
          <w:b/>
          <w:sz w:val="21"/>
          <w:szCs w:val="21"/>
        </w:rPr>
        <w:t xml:space="preserve"> </w:t>
      </w:r>
      <w:r>
        <w:rPr>
          <w:b/>
          <w:w w:val="102"/>
          <w:sz w:val="21"/>
          <w:szCs w:val="21"/>
        </w:rPr>
        <w:t>aware</w:t>
      </w:r>
      <w:r>
        <w:rPr>
          <w:b/>
          <w:sz w:val="21"/>
          <w:szCs w:val="21"/>
        </w:rPr>
        <w:t xml:space="preserve"> </w:t>
      </w:r>
      <w:r>
        <w:rPr>
          <w:w w:val="102"/>
          <w:sz w:val="21"/>
          <w:szCs w:val="21"/>
        </w:rPr>
        <w:t>that</w:t>
      </w:r>
      <w:r>
        <w:rPr>
          <w:sz w:val="21"/>
          <w:szCs w:val="21"/>
        </w:rPr>
        <w:t xml:space="preserve"> </w:t>
      </w:r>
      <w:r>
        <w:rPr>
          <w:w w:val="102"/>
          <w:sz w:val="21"/>
          <w:szCs w:val="21"/>
        </w:rPr>
        <w:t>collaboration</w:t>
      </w:r>
      <w:r>
        <w:rPr>
          <w:sz w:val="21"/>
          <w:szCs w:val="21"/>
        </w:rPr>
        <w:t xml:space="preserve"> </w:t>
      </w:r>
      <w:r>
        <w:rPr>
          <w:w w:val="102"/>
          <w:sz w:val="21"/>
          <w:szCs w:val="21"/>
        </w:rPr>
        <w:t>with</w:t>
      </w:r>
      <w:r>
        <w:rPr>
          <w:sz w:val="21"/>
          <w:szCs w:val="21"/>
        </w:rPr>
        <w:t xml:space="preserve"> </w:t>
      </w:r>
      <w:r>
        <w:rPr>
          <w:w w:val="102"/>
          <w:sz w:val="21"/>
          <w:szCs w:val="21"/>
        </w:rPr>
        <w:t>classmates</w:t>
      </w:r>
      <w:r>
        <w:rPr>
          <w:sz w:val="21"/>
          <w:szCs w:val="21"/>
        </w:rPr>
        <w:t xml:space="preserve"> </w:t>
      </w:r>
      <w:r>
        <w:rPr>
          <w:w w:val="102"/>
          <w:sz w:val="21"/>
          <w:szCs w:val="21"/>
        </w:rPr>
        <w:t>is</w:t>
      </w:r>
      <w:r>
        <w:rPr>
          <w:sz w:val="21"/>
          <w:szCs w:val="21"/>
        </w:rPr>
        <w:t xml:space="preserve"> </w:t>
      </w:r>
      <w:r>
        <w:rPr>
          <w:w w:val="102"/>
          <w:sz w:val="21"/>
          <w:szCs w:val="21"/>
        </w:rPr>
        <w:t>allowed</w:t>
      </w:r>
      <w:r>
        <w:rPr>
          <w:sz w:val="21"/>
          <w:szCs w:val="21"/>
        </w:rPr>
        <w:t xml:space="preserve"> </w:t>
      </w:r>
      <w:r>
        <w:rPr>
          <w:w w:val="102"/>
          <w:sz w:val="21"/>
          <w:szCs w:val="21"/>
        </w:rPr>
        <w:t>but</w:t>
      </w:r>
      <w:r>
        <w:rPr>
          <w:sz w:val="21"/>
          <w:szCs w:val="21"/>
        </w:rPr>
        <w:t xml:space="preserve"> </w:t>
      </w:r>
      <w:r>
        <w:rPr>
          <w:w w:val="102"/>
          <w:sz w:val="21"/>
          <w:szCs w:val="21"/>
        </w:rPr>
        <w:t>be</w:t>
      </w:r>
      <w:r>
        <w:rPr>
          <w:sz w:val="21"/>
          <w:szCs w:val="21"/>
        </w:rPr>
        <w:t xml:space="preserve"> </w:t>
      </w:r>
      <w:r>
        <w:rPr>
          <w:w w:val="102"/>
          <w:sz w:val="21"/>
          <w:szCs w:val="21"/>
        </w:rPr>
        <w:t>sure</w:t>
      </w:r>
      <w:r>
        <w:rPr>
          <w:sz w:val="21"/>
          <w:szCs w:val="21"/>
        </w:rPr>
        <w:t xml:space="preserve"> </w:t>
      </w:r>
      <w:r>
        <w:rPr>
          <w:w w:val="102"/>
          <w:sz w:val="21"/>
          <w:szCs w:val="21"/>
        </w:rPr>
        <w:t>to</w:t>
      </w:r>
      <w:r>
        <w:rPr>
          <w:sz w:val="21"/>
          <w:szCs w:val="21"/>
        </w:rPr>
        <w:t xml:space="preserve"> </w:t>
      </w:r>
      <w:r>
        <w:rPr>
          <w:w w:val="102"/>
          <w:sz w:val="21"/>
          <w:szCs w:val="21"/>
        </w:rPr>
        <w:t>understand</w:t>
      </w:r>
      <w:r>
        <w:rPr>
          <w:sz w:val="21"/>
          <w:szCs w:val="21"/>
        </w:rPr>
        <w:t xml:space="preserve"> </w:t>
      </w:r>
      <w:r>
        <w:rPr>
          <w:w w:val="102"/>
          <w:sz w:val="21"/>
          <w:szCs w:val="21"/>
        </w:rPr>
        <w:t>and</w:t>
      </w:r>
      <w:r>
        <w:rPr>
          <w:sz w:val="21"/>
          <w:szCs w:val="21"/>
        </w:rPr>
        <w:t xml:space="preserve"> </w:t>
      </w:r>
      <w:r>
        <w:rPr>
          <w:w w:val="102"/>
          <w:sz w:val="21"/>
          <w:szCs w:val="21"/>
        </w:rPr>
        <w:t>provide</w:t>
      </w:r>
    </w:p>
    <w:p w:rsidR="008256E9" w:rsidRDefault="000F293A">
      <w:pPr>
        <w:spacing w:before="13"/>
        <w:ind w:left="100"/>
        <w:rPr>
          <w:sz w:val="21"/>
          <w:szCs w:val="21"/>
        </w:rPr>
      </w:pPr>
      <w:r>
        <w:rPr>
          <w:w w:val="102"/>
          <w:sz w:val="21"/>
          <w:szCs w:val="21"/>
        </w:rPr>
        <w:t>your</w:t>
      </w:r>
      <w:r>
        <w:rPr>
          <w:sz w:val="21"/>
          <w:szCs w:val="21"/>
        </w:rPr>
        <w:t xml:space="preserve"> </w:t>
      </w:r>
      <w:r>
        <w:rPr>
          <w:w w:val="102"/>
          <w:sz w:val="21"/>
          <w:szCs w:val="21"/>
        </w:rPr>
        <w:t>own</w:t>
      </w:r>
      <w:r>
        <w:rPr>
          <w:sz w:val="21"/>
          <w:szCs w:val="21"/>
        </w:rPr>
        <w:t xml:space="preserve"> </w:t>
      </w:r>
      <w:r>
        <w:rPr>
          <w:w w:val="102"/>
          <w:sz w:val="21"/>
          <w:szCs w:val="21"/>
        </w:rPr>
        <w:t>solution.</w:t>
      </w:r>
    </w:p>
    <w:p w:rsidR="008256E9" w:rsidRDefault="008256E9">
      <w:pPr>
        <w:spacing w:before="7" w:line="120" w:lineRule="exact"/>
        <w:rPr>
          <w:sz w:val="12"/>
          <w:szCs w:val="12"/>
        </w:rPr>
      </w:pPr>
    </w:p>
    <w:p w:rsidR="008256E9" w:rsidRDefault="008256E9">
      <w:pPr>
        <w:spacing w:line="200" w:lineRule="exact"/>
      </w:pPr>
    </w:p>
    <w:p w:rsidR="008256E9" w:rsidRDefault="000F293A">
      <w:pPr>
        <w:ind w:left="3287" w:right="3268"/>
        <w:jc w:val="center"/>
        <w:rPr>
          <w:sz w:val="28"/>
          <w:szCs w:val="28"/>
        </w:rPr>
      </w:pPr>
      <w:r>
        <w:rPr>
          <w:b/>
          <w:w w:val="99"/>
          <w:sz w:val="28"/>
          <w:szCs w:val="28"/>
        </w:rPr>
        <w:t>Practice</w:t>
      </w:r>
      <w:r>
        <w:rPr>
          <w:b/>
          <w:sz w:val="28"/>
          <w:szCs w:val="28"/>
        </w:rPr>
        <w:t xml:space="preserve"> </w:t>
      </w:r>
      <w:r>
        <w:rPr>
          <w:b/>
          <w:w w:val="99"/>
          <w:sz w:val="28"/>
          <w:szCs w:val="28"/>
        </w:rPr>
        <w:t>Problems</w:t>
      </w:r>
    </w:p>
    <w:p w:rsidR="008256E9" w:rsidRDefault="000F293A">
      <w:pPr>
        <w:spacing w:line="260" w:lineRule="exact"/>
        <w:ind w:left="100"/>
        <w:rPr>
          <w:sz w:val="24"/>
          <w:szCs w:val="24"/>
        </w:rPr>
      </w:pPr>
      <w:r>
        <w:rPr>
          <w:sz w:val="24"/>
          <w:szCs w:val="24"/>
        </w:rPr>
        <w:t>Using your knowledge on SVM answer the following questions.</w:t>
      </w:r>
    </w:p>
    <w:p w:rsidR="008256E9" w:rsidRDefault="008256E9">
      <w:pPr>
        <w:spacing w:before="16" w:line="260" w:lineRule="exact"/>
        <w:rPr>
          <w:sz w:val="26"/>
          <w:szCs w:val="26"/>
        </w:rPr>
      </w:pPr>
    </w:p>
    <w:p w:rsidR="008256E9" w:rsidRDefault="000F293A">
      <w:pPr>
        <w:ind w:left="820" w:right="505" w:hanging="360"/>
        <w:rPr>
          <w:sz w:val="24"/>
          <w:szCs w:val="24"/>
        </w:rPr>
      </w:pPr>
      <w:r>
        <w:rPr>
          <w:b/>
          <w:sz w:val="24"/>
          <w:szCs w:val="24"/>
        </w:rPr>
        <w:t xml:space="preserve">1.   </w:t>
      </w:r>
      <w:r>
        <w:rPr>
          <w:sz w:val="24"/>
          <w:szCs w:val="24"/>
        </w:rPr>
        <w:t>Consider data from two types of tumor, benign (-) and malignant (+) which is described by two features: cellular distributions and size. The scatter plot is provided in Fig. 1.</w:t>
      </w:r>
    </w:p>
    <w:p w:rsidR="006C04A4" w:rsidRDefault="000F293A" w:rsidP="00913712">
      <w:pPr>
        <w:spacing w:line="260" w:lineRule="exact"/>
        <w:ind w:left="1180"/>
        <w:rPr>
          <w:sz w:val="24"/>
          <w:szCs w:val="24"/>
        </w:rPr>
      </w:pPr>
      <w:r>
        <w:rPr>
          <w:sz w:val="24"/>
          <w:szCs w:val="24"/>
        </w:rPr>
        <w:t>a.   What is the width of the margin?</w:t>
      </w:r>
    </w:p>
    <w:p w:rsidR="00913712" w:rsidRPr="00B152A6" w:rsidRDefault="00913712" w:rsidP="00913712">
      <w:pPr>
        <w:spacing w:line="260" w:lineRule="exact"/>
        <w:ind w:left="1180"/>
        <w:rPr>
          <w:sz w:val="24"/>
          <w:szCs w:val="24"/>
        </w:rPr>
      </w:pPr>
    </w:p>
    <w:p w:rsidR="00DC6FB6" w:rsidRPr="00B152A6" w:rsidRDefault="00DC6FB6" w:rsidP="00DC6FB6">
      <w:pPr>
        <w:jc w:val="center"/>
        <w:rPr>
          <w:rFonts w:asciiTheme="majorHAnsi" w:eastAsiaTheme="minorEastAsia" w:hAnsiTheme="majorHAnsi" w:cstheme="majorBidi"/>
          <w:noProof/>
          <w:sz w:val="24"/>
          <w:szCs w:val="24"/>
        </w:rPr>
      </w:pPr>
      <m:oMath>
        <m:r>
          <w:rPr>
            <w:rFonts w:ascii="Cambria Math" w:hAnsi="Cambria Math"/>
            <w:sz w:val="24"/>
            <w:szCs w:val="24"/>
          </w:rPr>
          <m:t>margin=</m:t>
        </m:r>
        <m:f>
          <m:fPr>
            <m:ctrlPr>
              <w:rPr>
                <w:rFonts w:ascii="Cambria Math" w:hAnsi="Cambria Math"/>
                <w:i/>
                <w:sz w:val="24"/>
                <w:szCs w:val="24"/>
              </w:rPr>
            </m:ctrlPr>
          </m:fPr>
          <m:num>
            <m:r>
              <w:rPr>
                <w:rFonts w:ascii="Cambria Math" w:hAnsi="Cambria Math"/>
                <w:sz w:val="24"/>
                <w:szCs w:val="24"/>
              </w:rPr>
              <m:t>2</m:t>
            </m:r>
          </m:num>
          <m:den>
            <m:d>
              <m:dPr>
                <m:begChr m:val="‖"/>
                <m:endChr m:val="‖"/>
                <m:ctrlPr>
                  <w:rPr>
                    <w:rFonts w:ascii="Cambria Math" w:eastAsiaTheme="minorEastAsia" w:hAnsi="Cambria Math" w:cstheme="majorBidi"/>
                    <w:i/>
                    <w:noProof/>
                    <w:color w:val="000000" w:themeColor="text1"/>
                    <w:sz w:val="24"/>
                    <w:szCs w:val="24"/>
                    <w:lang w:eastAsia="zh-CN"/>
                  </w:rPr>
                </m:ctrlPr>
              </m:dPr>
              <m:e>
                <m:r>
                  <w:rPr>
                    <w:rFonts w:ascii="Cambria Math" w:hAnsi="Cambria Math"/>
                    <w:sz w:val="24"/>
                    <w:szCs w:val="24"/>
                  </w:rPr>
                  <m:t>w</m:t>
                </m:r>
              </m:e>
            </m:d>
          </m:den>
        </m:f>
      </m:oMath>
      <w:r w:rsidRPr="00B152A6">
        <w:rPr>
          <w:rFonts w:asciiTheme="majorHAnsi" w:eastAsiaTheme="minorEastAsia" w:hAnsiTheme="majorHAnsi" w:cstheme="majorBidi"/>
          <w:noProof/>
          <w:sz w:val="24"/>
          <w:szCs w:val="24"/>
        </w:rPr>
        <w:t xml:space="preserve"> , where w is the weight vector. </w:t>
      </w:r>
    </w:p>
    <w:p w:rsidR="00DC6FB6" w:rsidRPr="00B152A6" w:rsidRDefault="00DC6FB6" w:rsidP="00DC6FB6">
      <w:pPr>
        <w:rPr>
          <w:rFonts w:asciiTheme="majorHAnsi" w:eastAsiaTheme="minorEastAsia" w:hAnsiTheme="majorHAnsi" w:cstheme="majorBidi"/>
          <w:noProof/>
          <w:sz w:val="24"/>
          <w:szCs w:val="24"/>
        </w:rPr>
      </w:pPr>
    </w:p>
    <w:p w:rsidR="00B152A6" w:rsidRPr="00B152A6" w:rsidRDefault="00B152A6">
      <w:pPr>
        <w:spacing w:line="260" w:lineRule="exact"/>
        <w:ind w:left="1180"/>
        <w:rPr>
          <w:sz w:val="24"/>
          <w:szCs w:val="24"/>
        </w:rPr>
      </w:pPr>
      <w:r w:rsidRPr="00B152A6">
        <w:rPr>
          <w:sz w:val="24"/>
          <w:szCs w:val="24"/>
        </w:rPr>
        <w:tab/>
      </w:r>
    </w:p>
    <w:p w:rsidR="00DC6FB6" w:rsidRPr="00B152A6" w:rsidRDefault="001F338B">
      <w:pPr>
        <w:spacing w:line="260" w:lineRule="exact"/>
        <w:ind w:left="1180"/>
        <w:rPr>
          <w:sz w:val="24"/>
          <w:szCs w:val="24"/>
        </w:rPr>
      </w:pPr>
      <w:r w:rsidRPr="00B152A6">
        <w:rPr>
          <w:sz w:val="24"/>
          <w:szCs w:val="24"/>
        </w:rPr>
        <w:t>According to the values obtained by the support vector machine, fo</w:t>
      </w:r>
      <w:r w:rsidR="00B152A6" w:rsidRPr="00B152A6">
        <w:rPr>
          <w:sz w:val="24"/>
          <w:szCs w:val="24"/>
        </w:rPr>
        <w:t>r this training set.</w:t>
      </w:r>
    </w:p>
    <w:p w:rsidR="00B152A6" w:rsidRPr="00B152A6" w:rsidRDefault="00B152A6">
      <w:pPr>
        <w:spacing w:line="260" w:lineRule="exact"/>
        <w:ind w:left="1180"/>
        <w:rPr>
          <w:sz w:val="24"/>
          <w:szCs w:val="24"/>
        </w:rPr>
      </w:pPr>
    </w:p>
    <w:p w:rsidR="00B152A6" w:rsidRPr="00B152A6" w:rsidRDefault="00B152A6" w:rsidP="00B152A6">
      <w:pPr>
        <w:pStyle w:val="HTMLPreformatted"/>
        <w:jc w:val="center"/>
      </w:pPr>
      <m:oMathPara>
        <m:oMath>
          <m:r>
            <w:rPr>
              <w:rFonts w:ascii="Cambria Math" w:hAnsi="Cambria Math"/>
              <w:sz w:val="24"/>
              <w:szCs w:val="24"/>
            </w:rPr>
            <w:br/>
          </m:r>
          <m:r>
            <w:rPr>
              <w:rFonts w:ascii="Cambria Math" w:hAnsi="Cambria Math"/>
              <w:sz w:val="24"/>
              <w:szCs w:val="24"/>
            </w:rPr>
            <m:t>margin=</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eastAsiaTheme="minorEastAsia" w:hAnsi="Cambria Math" w:cstheme="majorBidi"/>
                      <w:i/>
                      <w:noProof/>
                      <w:color w:val="000000" w:themeColor="text1"/>
                      <w:sz w:val="24"/>
                      <w:szCs w:val="24"/>
                    </w:rPr>
                  </m:ctrlPr>
                </m:dPr>
                <m:e>
                  <m:r>
                    <w:rPr>
                      <w:rFonts w:ascii="Cambria Math" w:hAnsi="Cambria Math"/>
                      <w:sz w:val="24"/>
                      <w:szCs w:val="24"/>
                    </w:rPr>
                    <m:t>w</m:t>
                  </m:r>
                </m:e>
              </m:d>
            </m:den>
          </m:f>
          <m:r>
            <w:rPr>
              <w:rFonts w:ascii="Cambria Math" w:hAnsi="Cambria Math"/>
              <w:sz w:val="24"/>
              <w:szCs w:val="24"/>
            </w:rPr>
            <m:t xml:space="preserve">= </m:t>
          </m:r>
        </m:oMath>
      </m:oMathPara>
      <w:r w:rsidRPr="00B152A6">
        <w:rPr>
          <w:sz w:val="24"/>
          <w:szCs w:val="24"/>
        </w:rPr>
        <w:t>2.8284271247461903</w:t>
      </w:r>
    </w:p>
    <w:p w:rsidR="00B152A6" w:rsidRPr="00920711" w:rsidRDefault="00B152A6" w:rsidP="00B152A6">
      <w:pPr>
        <w:rPr>
          <w:rFonts w:asciiTheme="majorHAnsi" w:eastAsiaTheme="minorEastAsia" w:hAnsiTheme="majorHAnsi" w:cstheme="majorBidi"/>
          <w:noProof/>
        </w:rPr>
      </w:pPr>
    </w:p>
    <w:p w:rsidR="00DC6FB6" w:rsidRDefault="00DC6FB6">
      <w:pPr>
        <w:spacing w:line="260" w:lineRule="exact"/>
        <w:ind w:left="1180"/>
        <w:rPr>
          <w:sz w:val="24"/>
          <w:szCs w:val="24"/>
        </w:rPr>
      </w:pPr>
    </w:p>
    <w:p w:rsidR="00DC6FB6" w:rsidRDefault="00DC6FB6">
      <w:pPr>
        <w:spacing w:line="260" w:lineRule="exact"/>
        <w:ind w:left="1180"/>
        <w:rPr>
          <w:sz w:val="24"/>
          <w:szCs w:val="24"/>
        </w:rPr>
      </w:pPr>
    </w:p>
    <w:p w:rsidR="00DC6FB6" w:rsidRPr="00DC6FB6" w:rsidRDefault="00DC6FB6">
      <w:pPr>
        <w:spacing w:line="260" w:lineRule="exact"/>
        <w:ind w:left="1180"/>
        <w:rPr>
          <w:sz w:val="24"/>
          <w:szCs w:val="24"/>
        </w:rPr>
      </w:pPr>
    </w:p>
    <w:p w:rsidR="008256E9" w:rsidRDefault="00CB474D" w:rsidP="00636923">
      <w:pPr>
        <w:spacing w:line="420" w:lineRule="exact"/>
        <w:ind w:left="1142" w:right="995"/>
        <w:jc w:val="center"/>
        <w:rPr>
          <w:rFonts w:ascii="Cambria Math" w:eastAsia="Cambria Math" w:hAnsi="Cambria Math" w:cs="Cambria Math"/>
          <w:position w:val="11"/>
          <w:sz w:val="24"/>
          <w:szCs w:val="24"/>
        </w:rPr>
      </w:pPr>
      <w:r>
        <w:pict>
          <v:group id="_x0000_s1068" alt="" style="position:absolute;left:0;text-align:left;margin-left:209pt;margin-top:1.6pt;width:9.25pt;height:3.9pt;z-index:-251661824;mso-position-horizontal-relative:page" coordorigin="4180,32" coordsize="185,78">
            <v:shape id="_x0000_s1069" alt="" style="position:absolute;left:4190;top:42;width:165;height:58" coordorigin="4190,42" coordsize="165,58" path="m4190,66r,11l4339,77r-19,16l4326,100r30,-25l4356,68,4326,42r-6,7l4339,66r-149,xe" fillcolor="black" stroked="f">
              <v:path arrowok="t"/>
            </v:shape>
            <v:shape id="_x0000_s1070" alt="" style="position:absolute;left:4190;top:71;width:70;height:0" coordorigin="4190,71" coordsize="70,0" path="m4190,71r71,e" filled="f" strokeweight=".22958mm">
              <v:path arrowok="t"/>
            </v:shape>
            <v:shape id="_x0000_s1071" alt="" style="position:absolute;left:4219;top:71;width:70;height:0" coordorigin="4219,71" coordsize="70,0" path="m4219,71r71,e" filled="f" strokeweight=".22958mm">
              <v:path arrowok="t"/>
            </v:shape>
            <w10:wrap anchorx="page"/>
          </v:group>
        </w:pict>
      </w:r>
      <w:r>
        <w:pict>
          <v:group id="_x0000_s1064" alt="" style="position:absolute;left:0;text-align:left;margin-left:377.85pt;margin-top:1.6pt;width:16.1pt;height:12.6pt;z-index:-251660800;mso-position-horizontal-relative:page" coordorigin="7557,32" coordsize="322,252">
            <v:shape id="_x0000_s1065" alt="" style="position:absolute;left:7567;top:52;width:74;height:222" coordorigin="7567,52" coordsize="74,222" path="m7600,230r-3,-7l7591,205r-3,-20l7587,162r,-8l7589,133r4,-20l7600,97r8,-13l7622,70r19,-9l7638,52r-25,11l7598,75r-13,16l7579,103r-7,19l7568,142r-1,22l7567,180r4,20l7576,219r9,17l7602,256r16,11l7638,275r2,-9l7627,260r-15,-13l7600,230xe" fillcolor="black" stroked="f">
              <v:path arrowok="t"/>
            </v:shape>
            <v:shape id="_x0000_s1066" alt="" style="position:absolute;left:7661;top:42;width:127;height:58" coordorigin="7661,42" coordsize="127,58" path="m7661,66r,11l7771,77r-19,16l7758,100r30,-25l7788,68,7758,42r-6,7l7771,66r-110,xe" fillcolor="black" stroked="f">
              <v:path arrowok="t"/>
            </v:shape>
            <v:shape id="_x0000_s1067" alt="" style="position:absolute;left:7795;top:52;width:74;height:222" coordorigin="7795,52" coordsize="74,222" path="m7798,275r24,-10l7838,252r13,-16l7857,224r7,-19l7868,185r1,-21l7868,148r-3,-21l7859,108r-8,-17l7834,71,7817,60r-19,-8l7795,61r13,6l7824,79r12,18l7838,102r6,18l7847,140r2,22l7848,173r-2,21l7842,213r-7,17l7828,242r-15,14l7795,266r3,9xe" fillcolor="black" stroked="f">
              <v:path arrowok="t"/>
            </v:shape>
            <w10:wrap anchorx="page"/>
          </v:group>
        </w:pict>
      </w:r>
      <w:r>
        <w:pict>
          <v:group id="_x0000_s1060" alt="" style="position:absolute;left:0;text-align:left;margin-left:410.15pt;margin-top:1.6pt;width:9.25pt;height:3.9pt;z-index:-251659776;mso-position-horizontal-relative:page" coordorigin="8203,32" coordsize="185,78">
            <v:shape id="_x0000_s1061" alt="" style="position:absolute;left:8213;top:42;width:165;height:58" coordorigin="8213,42" coordsize="165,58" path="m8213,66r,11l8361,77r-19,16l8349,100r29,-25l8378,68,8349,42r-7,7l8361,66r-148,xe" fillcolor="black" stroked="f">
              <v:path arrowok="t"/>
            </v:shape>
            <v:shape id="_x0000_s1062" alt="" style="position:absolute;left:8213;top:71;width:70;height:0" coordorigin="8213,71" coordsize="70,0" path="m8213,71r70,e" filled="f" strokeweight=".22958mm">
              <v:path arrowok="t"/>
            </v:shape>
            <v:shape id="_x0000_s1063" alt="" style="position:absolute;left:8242;top:71;width:70;height:0" coordorigin="8242,71" coordsize="70,0" path="m8242,71r70,e" filled="f" strokeweight=".22958mm">
              <v:path arrowok="t"/>
            </v:shape>
            <w10:wrap anchorx="page"/>
          </v:group>
        </w:pict>
      </w:r>
      <w:r>
        <w:pict>
          <v:group id="_x0000_s1058" alt="" style="position:absolute;left:0;text-align:left;margin-left:424.55pt;margin-top:2.1pt;width:6.35pt;height:2.9pt;z-index:-251658752;mso-position-horizontal-relative:page" coordorigin="8491,42" coordsize="127,58">
            <v:shape id="_x0000_s1059" alt="" style="position:absolute;left:8491;top:42;width:127;height:58" coordorigin="8491,42" coordsize="127,58" path="m8491,66r,11l8601,77r-19,16l8589,100r29,-25l8618,68,8589,42r-7,7l8601,66r-110,xe" fillcolor="black" stroked="f">
              <v:path arrowok="t"/>
            </v:shape>
            <w10:wrap anchorx="page"/>
          </v:group>
        </w:pict>
      </w:r>
      <w:r w:rsidR="00913712">
        <w:rPr>
          <w:position w:val="11"/>
          <w:sz w:val="24"/>
          <w:szCs w:val="24"/>
        </w:rPr>
        <w:t xml:space="preserve">b.  </w:t>
      </w:r>
      <w:r w:rsidR="000F293A">
        <w:rPr>
          <w:position w:val="11"/>
          <w:sz w:val="24"/>
          <w:szCs w:val="24"/>
        </w:rPr>
        <w:t xml:space="preserve">Compute </w:t>
      </w:r>
      <w:r w:rsidR="000F293A">
        <w:rPr>
          <w:rFonts w:ascii="Cambria Math" w:eastAsia="Cambria Math" w:hAnsi="Cambria Math" w:cs="Cambria Math"/>
          <w:position w:val="11"/>
          <w:sz w:val="24"/>
          <w:szCs w:val="24"/>
        </w:rPr>
        <w:t xml:space="preserve">𝑤 </w:t>
      </w:r>
      <w:r w:rsidR="000F293A">
        <w:rPr>
          <w:position w:val="11"/>
          <w:sz w:val="24"/>
          <w:szCs w:val="24"/>
        </w:rPr>
        <w:t>and b for the decision boun</w:t>
      </w:r>
      <w:r w:rsidR="00913712">
        <w:rPr>
          <w:position w:val="11"/>
          <w:sz w:val="24"/>
          <w:szCs w:val="24"/>
        </w:rPr>
        <w:t>d</w:t>
      </w:r>
      <w:r w:rsidR="000F293A">
        <w:rPr>
          <w:position w:val="11"/>
          <w:sz w:val="24"/>
          <w:szCs w:val="24"/>
        </w:rPr>
        <w:t xml:space="preserve">ary </w:t>
      </w:r>
      <w:r w:rsidR="000F293A">
        <w:rPr>
          <w:rFonts w:ascii="Cambria Math" w:eastAsia="Cambria Math" w:hAnsi="Cambria Math" w:cs="Cambria Math"/>
          <w:position w:val="11"/>
          <w:sz w:val="24"/>
          <w:szCs w:val="24"/>
        </w:rPr>
        <w:t>ℎ 𝑢   = 𝑤. 𝑢 + 𝑏 ≥ 0</w:t>
      </w:r>
    </w:p>
    <w:p w:rsidR="00B152A6" w:rsidRDefault="00B152A6" w:rsidP="00B152A6">
      <w:pPr>
        <w:spacing w:line="420" w:lineRule="exact"/>
        <w:ind w:left="1142" w:right="995" w:firstLine="298"/>
        <w:rPr>
          <w:rFonts w:ascii="Cambria Math" w:eastAsia="Cambria Math" w:hAnsi="Cambria Math" w:cs="Cambria Math"/>
          <w:position w:val="11"/>
          <w:sz w:val="24"/>
          <w:szCs w:val="24"/>
        </w:rPr>
      </w:pPr>
      <w:r>
        <w:rPr>
          <w:rFonts w:ascii="Cambria Math" w:eastAsia="Cambria Math" w:hAnsi="Cambria Math" w:cs="Cambria Math"/>
          <w:position w:val="11"/>
          <w:sz w:val="24"/>
          <w:szCs w:val="24"/>
        </w:rPr>
        <w:t xml:space="preserve">According to the SVM for this training set the values for this </w:t>
      </w:r>
    </w:p>
    <w:p w:rsidR="00C31AC8" w:rsidRDefault="00C31AC8" w:rsidP="00C31AC8">
      <w:pPr>
        <w:pStyle w:val="HTMLPreformatted"/>
      </w:pPr>
      <w:r>
        <w:rPr>
          <w:rFonts w:ascii="Cambria Math" w:eastAsia="Cambria Math" w:hAnsi="Cambria Math" w:cs="Cambria Math"/>
          <w:color w:val="000000" w:themeColor="text1"/>
          <w:sz w:val="24"/>
          <w:szCs w:val="24"/>
        </w:rPr>
        <w:tab/>
        <w:t xml:space="preserve">         </w:t>
      </w:r>
      <m:oMath>
        <m:acc>
          <m:accPr>
            <m:chr m:val="⃑"/>
            <m:ctrlPr>
              <w:rPr>
                <w:rFonts w:ascii="Cambria Math" w:eastAsiaTheme="minorEastAsia" w:hAnsi="Cambria Math" w:cstheme="majorBidi"/>
                <w:i/>
                <w:noProof/>
                <w:color w:val="000000" w:themeColor="text1"/>
                <w:sz w:val="24"/>
                <w:szCs w:val="24"/>
              </w:rPr>
            </m:ctrlPr>
          </m:accPr>
          <m:e>
            <m:r>
              <w:rPr>
                <w:rFonts w:ascii="Cambria Math" w:hAnsi="Cambria Math"/>
              </w:rPr>
              <m:t>w</m:t>
            </m:r>
          </m:e>
        </m:acc>
        <m:r>
          <w:rPr>
            <w:rFonts w:ascii="Cambria Math" w:hAnsi="Cambria Math"/>
          </w:rPr>
          <m:t xml:space="preserve">= </m:t>
        </m:r>
      </m:oMath>
      <w:r w:rsidRPr="00965B86">
        <w:t>[[ 0.5, -0.5]]</w:t>
      </w:r>
    </w:p>
    <w:p w:rsidR="00C31AC8" w:rsidRPr="00C31AC8" w:rsidRDefault="00C31AC8" w:rsidP="00C31AC8">
      <w:pPr>
        <w:pStyle w:val="HTMLPreformatted"/>
        <w:rPr>
          <w:rFonts w:ascii="Times New Roman" w:hAnsi="Times New Roman" w:cs="Times New Roman"/>
        </w:rPr>
      </w:pPr>
      <w:r>
        <w:tab/>
        <w:t xml:space="preserve">    </w:t>
      </w:r>
    </w:p>
    <w:p w:rsidR="00C31AC8" w:rsidRPr="00965B86" w:rsidRDefault="00C31AC8" w:rsidP="00C31AC8">
      <w:pPr>
        <w:pStyle w:val="HTMLPreformatted"/>
      </w:pPr>
      <w:r>
        <w:rPr>
          <w:rFonts w:ascii="Cambria Math" w:eastAsia="Cambria Math" w:hAnsi="Cambria Math" w:cs="Cambria Math"/>
          <w:position w:val="11"/>
          <w:sz w:val="24"/>
          <w:szCs w:val="24"/>
        </w:rPr>
        <w:tab/>
        <w:t xml:space="preserve">         </w:t>
      </w:r>
      <m:oMath>
        <m:r>
          <w:rPr>
            <w:rFonts w:ascii="Cambria Math" w:hAnsi="Cambria Math"/>
          </w:rPr>
          <m:t>b= -1</m:t>
        </m:r>
      </m:oMath>
    </w:p>
    <w:p w:rsidR="00913712" w:rsidRDefault="00913712" w:rsidP="00C31AC8">
      <w:pPr>
        <w:spacing w:line="420" w:lineRule="exact"/>
        <w:ind w:right="995"/>
        <w:rPr>
          <w:rFonts w:ascii="Cambria Math" w:eastAsia="Cambria Math" w:hAnsi="Cambria Math" w:cs="Cambria Math"/>
          <w:position w:val="11"/>
          <w:sz w:val="24"/>
          <w:szCs w:val="24"/>
        </w:rPr>
      </w:pPr>
    </w:p>
    <w:p w:rsidR="00636923" w:rsidRDefault="00636923" w:rsidP="00636923">
      <w:pPr>
        <w:spacing w:line="420" w:lineRule="exact"/>
        <w:ind w:left="1142" w:right="995"/>
        <w:rPr>
          <w:rFonts w:ascii="Cambria Math" w:eastAsia="Cambria Math" w:hAnsi="Cambria Math" w:cs="Cambria Math"/>
          <w:position w:val="11"/>
          <w:sz w:val="24"/>
          <w:szCs w:val="24"/>
        </w:rPr>
      </w:pPr>
      <w:r>
        <w:rPr>
          <w:rFonts w:ascii="Cambria Math" w:eastAsia="Cambria Math" w:hAnsi="Cambria Math" w:cs="Cambria Math"/>
          <w:position w:val="11"/>
          <w:sz w:val="24"/>
          <w:szCs w:val="24"/>
        </w:rPr>
        <w:t xml:space="preserve"> c.    Calculate the weight (alphas) for each data point.</w:t>
      </w:r>
    </w:p>
    <w:p w:rsidR="00263BAC" w:rsidRDefault="00793461" w:rsidP="00263BAC">
      <w:pPr>
        <w:pStyle w:val="HTMLPreformatted"/>
      </w:pPr>
      <w:r>
        <w:rPr>
          <w:rFonts w:ascii="Cambria Math" w:eastAsia="Cambria Math" w:hAnsi="Cambria Math" w:cs="Cambria Math"/>
          <w:position w:val="11"/>
          <w:sz w:val="24"/>
          <w:szCs w:val="24"/>
        </w:rPr>
        <w:tab/>
      </w:r>
      <w:r w:rsidR="00C04726">
        <w:rPr>
          <w:rFonts w:ascii="Cambria Math" w:eastAsia="Cambria Math" w:hAnsi="Cambria Math" w:cs="Cambria Math"/>
          <w:position w:val="11"/>
          <w:sz w:val="24"/>
          <w:szCs w:val="24"/>
        </w:rPr>
        <w:tab/>
      </w:r>
      <w:r w:rsidR="00263BAC">
        <w:rPr>
          <w:rFonts w:ascii="Cambria Math" w:eastAsia="Cambria Math" w:hAnsi="Cambria Math" w:cs="Cambria Math"/>
          <w:position w:val="11"/>
          <w:sz w:val="24"/>
          <w:szCs w:val="24"/>
        </w:rPr>
        <w:t>Alphas for the support vectors: (5,1) and (3,3)</w:t>
      </w:r>
    </w:p>
    <w:p w:rsidR="00263BAC" w:rsidRDefault="00263BAC" w:rsidP="00263BAC">
      <w:pPr>
        <w:spacing w:line="420" w:lineRule="exact"/>
        <w:ind w:left="1142" w:right="995"/>
        <w:rPr>
          <w:rFonts w:ascii="Cambria Math" w:eastAsia="Cambria Math" w:hAnsi="Cambria Math" w:cs="Cambria Math"/>
          <w:position w:val="11"/>
          <w:sz w:val="24"/>
          <w:szCs w:val="24"/>
        </w:rPr>
      </w:pPr>
      <w:r>
        <w:rPr>
          <w:rFonts w:ascii="Cambria Math" w:eastAsia="Cambria Math" w:hAnsi="Cambria Math" w:cs="Cambria Math"/>
          <w:position w:val="11"/>
          <w:sz w:val="24"/>
          <w:szCs w:val="24"/>
        </w:rPr>
        <w:t xml:space="preserve"> </w:t>
      </w:r>
    </w:p>
    <w:p w:rsidR="00793461" w:rsidRDefault="00793461" w:rsidP="00793461">
      <w:pPr>
        <w:pStyle w:val="HTMLPreformatted"/>
      </w:pPr>
      <w:r>
        <w:rPr>
          <w:rFonts w:ascii="Cambria Math" w:eastAsia="Cambria Math" w:hAnsi="Cambria Math" w:cs="Cambria Math"/>
          <w:position w:val="11"/>
          <w:sz w:val="24"/>
          <w:szCs w:val="24"/>
        </w:rPr>
        <w:tab/>
      </w:r>
      <w:r w:rsidR="00C04726">
        <w:rPr>
          <w:rFonts w:ascii="Cambria Math" w:eastAsia="Cambria Math" w:hAnsi="Cambria Math" w:cs="Cambria Math"/>
          <w:position w:val="11"/>
          <w:sz w:val="24"/>
          <w:szCs w:val="24"/>
        </w:rPr>
        <w:t xml:space="preserve">                 </w:t>
      </w:r>
      <w:r>
        <w:rPr>
          <w:rFonts w:ascii="Cambria Math" w:eastAsia="Cambria Math" w:hAnsi="Cambria Math" w:cs="Cambria Math"/>
          <w:position w:val="11"/>
          <w:sz w:val="24"/>
          <w:szCs w:val="24"/>
        </w:rPr>
        <w:tab/>
      </w:r>
      <m:oMath>
        <m:r>
          <w:rPr>
            <w:rFonts w:ascii="Cambria Math" w:hAnsi="Cambria Math"/>
          </w:rPr>
          <m:t>α=</m:t>
        </m:r>
        <m:r>
          <w:rPr>
            <w:rFonts w:ascii="Cambria Math" w:hAnsi="Cambria Math"/>
          </w:rPr>
          <m:t xml:space="preserve"> </m:t>
        </m:r>
      </m:oMath>
      <w:r>
        <w:t>[[-0.25  0.25]]</w:t>
      </w:r>
    </w:p>
    <w:p w:rsidR="00913712" w:rsidRDefault="00913712" w:rsidP="00636923">
      <w:pPr>
        <w:spacing w:line="420" w:lineRule="exact"/>
        <w:ind w:left="1142" w:right="995"/>
        <w:rPr>
          <w:rFonts w:ascii="Cambria Math" w:eastAsia="Cambria Math" w:hAnsi="Cambria Math" w:cs="Cambria Math"/>
          <w:position w:val="11"/>
          <w:sz w:val="24"/>
          <w:szCs w:val="24"/>
        </w:rPr>
      </w:pPr>
    </w:p>
    <w:p w:rsidR="00913712" w:rsidRDefault="00913712" w:rsidP="00636923">
      <w:pPr>
        <w:spacing w:line="420" w:lineRule="exact"/>
        <w:ind w:left="1142" w:right="995"/>
        <w:rPr>
          <w:rFonts w:ascii="Cambria Math" w:eastAsia="Cambria Math" w:hAnsi="Cambria Math" w:cs="Cambria Math"/>
          <w:position w:val="11"/>
          <w:sz w:val="24"/>
          <w:szCs w:val="24"/>
        </w:rPr>
      </w:pPr>
    </w:p>
    <w:p w:rsidR="00913712" w:rsidRDefault="00913712" w:rsidP="00636923">
      <w:pPr>
        <w:spacing w:line="420" w:lineRule="exact"/>
        <w:ind w:left="1142" w:right="995"/>
        <w:rPr>
          <w:rFonts w:ascii="Cambria Math" w:eastAsia="Cambria Math" w:hAnsi="Cambria Math" w:cs="Cambria Math"/>
          <w:position w:val="11"/>
          <w:sz w:val="24"/>
          <w:szCs w:val="24"/>
        </w:rPr>
      </w:pPr>
    </w:p>
    <w:p w:rsidR="00913712" w:rsidRDefault="00913712" w:rsidP="00636923">
      <w:pPr>
        <w:spacing w:line="420" w:lineRule="exact"/>
        <w:ind w:left="1142" w:right="995"/>
        <w:rPr>
          <w:rFonts w:ascii="Cambria Math" w:eastAsia="Cambria Math" w:hAnsi="Cambria Math" w:cs="Cambria Math"/>
          <w:position w:val="11"/>
          <w:sz w:val="24"/>
          <w:szCs w:val="24"/>
        </w:rPr>
      </w:pPr>
    </w:p>
    <w:p w:rsidR="00913712" w:rsidRDefault="00913712" w:rsidP="00636923">
      <w:pPr>
        <w:spacing w:line="420" w:lineRule="exact"/>
        <w:ind w:left="1142" w:right="995"/>
        <w:rPr>
          <w:rFonts w:ascii="Cambria Math" w:eastAsia="Cambria Math" w:hAnsi="Cambria Math" w:cs="Cambria Math"/>
          <w:position w:val="11"/>
          <w:sz w:val="24"/>
          <w:szCs w:val="24"/>
        </w:rPr>
      </w:pPr>
    </w:p>
    <w:p w:rsidR="00913712" w:rsidRPr="00636923" w:rsidRDefault="00913712" w:rsidP="00636923">
      <w:pPr>
        <w:spacing w:line="420" w:lineRule="exact"/>
        <w:ind w:left="1142" w:right="995"/>
        <w:rPr>
          <w:rFonts w:ascii="Cambria Math" w:eastAsia="Cambria Math" w:hAnsi="Cambria Math" w:cs="Cambria Math"/>
          <w:position w:val="11"/>
          <w:sz w:val="24"/>
          <w:szCs w:val="24"/>
        </w:rPr>
      </w:pPr>
    </w:p>
    <w:p w:rsidR="008256E9" w:rsidRDefault="000F293A">
      <w:pPr>
        <w:spacing w:before="2"/>
        <w:ind w:left="1139" w:right="982"/>
        <w:jc w:val="center"/>
        <w:rPr>
          <w:sz w:val="24"/>
          <w:szCs w:val="24"/>
        </w:rPr>
      </w:pPr>
      <w:r>
        <w:rPr>
          <w:sz w:val="24"/>
          <w:szCs w:val="24"/>
        </w:rPr>
        <w:t>d.   What would be the alpha of a new negative point placed at (0,6)?</w:t>
      </w:r>
    </w:p>
    <w:p w:rsidR="00913712" w:rsidRDefault="00913712">
      <w:pPr>
        <w:spacing w:before="2"/>
        <w:ind w:left="1139" w:right="982"/>
        <w:jc w:val="center"/>
        <w:rPr>
          <w:sz w:val="24"/>
          <w:szCs w:val="24"/>
        </w:rPr>
      </w:pPr>
    </w:p>
    <w:p w:rsidR="00913712" w:rsidRDefault="00793461" w:rsidP="00793461">
      <w:pPr>
        <w:spacing w:before="2"/>
        <w:ind w:left="1139" w:right="982"/>
        <w:rPr>
          <w:sz w:val="24"/>
          <w:szCs w:val="24"/>
        </w:rPr>
      </w:pPr>
      <w:r>
        <w:rPr>
          <w:sz w:val="24"/>
          <w:szCs w:val="24"/>
        </w:rPr>
        <w:tab/>
        <w:t xml:space="preserve">   </w:t>
      </w:r>
      <m:oMath>
        <m:r>
          <w:rPr>
            <w:rFonts w:ascii="Cambria Math" w:hAnsi="Cambria Math"/>
          </w:rPr>
          <m:t>α=</m:t>
        </m:r>
      </m:oMath>
      <w:r>
        <w:t xml:space="preserve"> 0.0 </w:t>
      </w:r>
    </w:p>
    <w:p w:rsidR="00913712" w:rsidRDefault="00913712">
      <w:pPr>
        <w:spacing w:before="2"/>
        <w:ind w:left="1139" w:right="982"/>
        <w:jc w:val="center"/>
        <w:rPr>
          <w:sz w:val="24"/>
          <w:szCs w:val="24"/>
        </w:rPr>
      </w:pPr>
    </w:p>
    <w:p w:rsidR="00913712" w:rsidRDefault="00913712">
      <w:pPr>
        <w:spacing w:before="2"/>
        <w:ind w:left="1139" w:right="982"/>
        <w:jc w:val="center"/>
        <w:rPr>
          <w:sz w:val="24"/>
          <w:szCs w:val="24"/>
        </w:rPr>
      </w:pPr>
    </w:p>
    <w:p w:rsidR="00913712" w:rsidRDefault="00913712">
      <w:pPr>
        <w:spacing w:before="2"/>
        <w:ind w:left="1139" w:right="982"/>
        <w:jc w:val="center"/>
        <w:rPr>
          <w:sz w:val="24"/>
          <w:szCs w:val="24"/>
        </w:rPr>
      </w:pPr>
    </w:p>
    <w:p w:rsidR="008256E9" w:rsidRDefault="000F293A">
      <w:pPr>
        <w:spacing w:line="260" w:lineRule="exact"/>
        <w:ind w:left="1142" w:right="924"/>
        <w:jc w:val="center"/>
        <w:rPr>
          <w:sz w:val="24"/>
          <w:szCs w:val="24"/>
        </w:rPr>
      </w:pPr>
      <w:r>
        <w:rPr>
          <w:sz w:val="24"/>
          <w:szCs w:val="24"/>
        </w:rPr>
        <w:t>e.    What would be the alpha of a new negative point placed at (0,0)?</w:t>
      </w:r>
    </w:p>
    <w:p w:rsidR="00C04726" w:rsidRDefault="00C04726" w:rsidP="00C04726">
      <w:pPr>
        <w:pStyle w:val="HTMLPreformatted"/>
        <w:jc w:val="center"/>
      </w:pPr>
      <m:oMath>
        <m:r>
          <w:rPr>
            <w:rFonts w:ascii="Cambria Math" w:hAnsi="Cambria Math"/>
          </w:rPr>
          <m:t>α=</m:t>
        </m:r>
        <m:r>
          <w:rPr>
            <w:rFonts w:ascii="Cambria Math" w:hAnsi="Cambria Math"/>
          </w:rPr>
          <m:t xml:space="preserve"> </m:t>
        </m:r>
      </m:oMath>
      <w:r>
        <w:t>-1.38777878e-17</w:t>
      </w:r>
    </w:p>
    <w:p w:rsidR="00C04726" w:rsidRDefault="00C04726" w:rsidP="00C04726">
      <w:pPr>
        <w:spacing w:line="260" w:lineRule="exact"/>
        <w:ind w:left="1142" w:right="924"/>
        <w:rPr>
          <w:sz w:val="24"/>
          <w:szCs w:val="24"/>
        </w:rPr>
      </w:pPr>
    </w:p>
    <w:p w:rsidR="008256E9" w:rsidRDefault="00913712">
      <w:pPr>
        <w:tabs>
          <w:tab w:val="left" w:pos="1540"/>
        </w:tabs>
        <w:spacing w:before="2"/>
        <w:ind w:left="1540" w:right="107" w:hanging="360"/>
        <w:rPr>
          <w:sz w:val="24"/>
          <w:szCs w:val="24"/>
        </w:rPr>
      </w:pPr>
      <w:r>
        <w:rPr>
          <w:sz w:val="24"/>
          <w:szCs w:val="24"/>
        </w:rPr>
        <w:t>f.</w:t>
      </w:r>
      <w:r>
        <w:rPr>
          <w:sz w:val="24"/>
          <w:szCs w:val="24"/>
        </w:rPr>
        <w:tab/>
        <w:t>Suppose you move (</w:t>
      </w:r>
      <w:r w:rsidR="000F293A">
        <w:rPr>
          <w:sz w:val="24"/>
          <w:szCs w:val="24"/>
        </w:rPr>
        <w:t>replace) point (3,3) to (4,2), how would it modify the magnitud</w:t>
      </w:r>
      <w:r>
        <w:rPr>
          <w:sz w:val="24"/>
          <w:szCs w:val="24"/>
        </w:rPr>
        <w:t>e</w:t>
      </w:r>
      <w:r w:rsidR="000F293A">
        <w:rPr>
          <w:sz w:val="24"/>
          <w:szCs w:val="24"/>
        </w:rPr>
        <w:t xml:space="preserve"> of its alpha:  it will be increased, it will remain the same or it will be decreased. Explain your answer.</w:t>
      </w:r>
    </w:p>
    <w:p w:rsidR="005B6814" w:rsidRDefault="005B6814">
      <w:pPr>
        <w:tabs>
          <w:tab w:val="left" w:pos="1540"/>
        </w:tabs>
        <w:spacing w:before="2"/>
        <w:ind w:left="1540" w:right="107" w:hanging="360"/>
        <w:rPr>
          <w:sz w:val="24"/>
          <w:szCs w:val="24"/>
        </w:rPr>
      </w:pPr>
    </w:p>
    <w:p w:rsidR="005B6814" w:rsidRDefault="005B6814" w:rsidP="005B6814">
      <w:pPr>
        <w:pStyle w:val="HTMLPreformatted"/>
      </w:pPr>
      <w:r>
        <w:rPr>
          <w:rFonts w:ascii="Times New Roman" w:hAnsi="Times New Roman" w:cs="Times New Roman"/>
          <w:sz w:val="24"/>
          <w:szCs w:val="24"/>
        </w:rPr>
        <w:tab/>
        <w:t xml:space="preserve">          </w:t>
      </w:r>
      <w:r w:rsidR="00C04726" w:rsidRPr="005B6814">
        <w:rPr>
          <w:rFonts w:ascii="Times New Roman" w:hAnsi="Times New Roman" w:cs="Times New Roman"/>
          <w:sz w:val="24"/>
          <w:szCs w:val="24"/>
        </w:rPr>
        <w:t>Alphas increase. The new</w:t>
      </w:r>
      <w:r w:rsidRPr="005B6814">
        <w:rPr>
          <w:rFonts w:ascii="Times New Roman" w:hAnsi="Times New Roman" w:cs="Times New Roman"/>
          <w:sz w:val="24"/>
          <w:szCs w:val="24"/>
        </w:rPr>
        <w:t xml:space="preserve"> alpha for this particular vector is</w:t>
      </w:r>
      <w:r>
        <w:rPr>
          <w:sz w:val="24"/>
          <w:szCs w:val="24"/>
        </w:rPr>
        <w:t xml:space="preserve"> </w:t>
      </w:r>
      <m:oMath>
        <m:r>
          <w:rPr>
            <w:rFonts w:ascii="Cambria Math" w:hAnsi="Cambria Math"/>
          </w:rPr>
          <m:t>α=</m:t>
        </m:r>
        <m:r>
          <w:rPr>
            <w:rFonts w:ascii="Cambria Math" w:hAnsi="Cambria Math"/>
          </w:rPr>
          <m:t xml:space="preserve"> </m:t>
        </m:r>
      </m:oMath>
      <w:r>
        <w:t>1.</w:t>
      </w:r>
    </w:p>
    <w:p w:rsidR="00C04726" w:rsidRDefault="00C04726">
      <w:pPr>
        <w:tabs>
          <w:tab w:val="left" w:pos="1540"/>
        </w:tabs>
        <w:spacing w:before="2"/>
        <w:ind w:left="1540" w:right="107" w:hanging="360"/>
        <w:rPr>
          <w:sz w:val="24"/>
          <w:szCs w:val="24"/>
        </w:rPr>
      </w:pPr>
    </w:p>
    <w:p w:rsidR="00C04726" w:rsidRDefault="00C04726">
      <w:pPr>
        <w:tabs>
          <w:tab w:val="left" w:pos="1540"/>
        </w:tabs>
        <w:spacing w:before="2"/>
        <w:ind w:left="1540" w:right="107" w:hanging="360"/>
        <w:rPr>
          <w:sz w:val="24"/>
          <w:szCs w:val="24"/>
        </w:rPr>
      </w:pPr>
    </w:p>
    <w:p w:rsidR="00C04726" w:rsidRDefault="00C04726">
      <w:pPr>
        <w:tabs>
          <w:tab w:val="left" w:pos="1540"/>
        </w:tabs>
        <w:spacing w:before="2"/>
        <w:ind w:left="1540" w:right="107" w:hanging="360"/>
        <w:rPr>
          <w:sz w:val="24"/>
          <w:szCs w:val="24"/>
        </w:rPr>
      </w:pPr>
    </w:p>
    <w:p w:rsidR="00C04726" w:rsidRDefault="00C04726">
      <w:pPr>
        <w:tabs>
          <w:tab w:val="left" w:pos="1540"/>
        </w:tabs>
        <w:spacing w:before="2"/>
        <w:ind w:left="1540" w:right="107" w:hanging="360"/>
        <w:rPr>
          <w:sz w:val="24"/>
          <w:szCs w:val="24"/>
        </w:rPr>
      </w:pPr>
    </w:p>
    <w:p w:rsidR="00C04726" w:rsidRDefault="00C04726">
      <w:pPr>
        <w:tabs>
          <w:tab w:val="left" w:pos="1540"/>
        </w:tabs>
        <w:spacing w:before="2"/>
        <w:ind w:left="1540" w:right="107" w:hanging="360"/>
        <w:rPr>
          <w:sz w:val="24"/>
          <w:szCs w:val="24"/>
        </w:rPr>
      </w:pPr>
    </w:p>
    <w:p w:rsidR="008256E9" w:rsidRDefault="00CB474D">
      <w:pPr>
        <w:spacing w:before="84" w:line="300" w:lineRule="exact"/>
        <w:ind w:left="1185"/>
        <w:rPr>
          <w:rFonts w:ascii="Calibri" w:eastAsia="Calibri" w:hAnsi="Calibri" w:cs="Calibri"/>
          <w:sz w:val="26"/>
          <w:szCs w:val="26"/>
        </w:rPr>
      </w:pPr>
      <w:r>
        <w:pict>
          <v:group id="_x0000_s1029" alt="" style="position:absolute;left:0;text-align:left;margin-left:89.05pt;margin-top:17.05pt;width:270.15pt;height:233.35pt;z-index:-251657728;mso-position-horizontal-relative:page" coordorigin="1781,341" coordsize="5403,4667">
            <v:shape id="_x0000_s1030" alt="" style="position:absolute;left:3217;top:456;width:0;height:4068" coordorigin="3217,456" coordsize="0,4068" path="m3217,456r,4068e" filled="f" strokeweight=".16661mm">
              <v:path arrowok="t"/>
            </v:shape>
            <v:shape id="_x0000_s1031" alt="" style="position:absolute;left:3605;top:456;width:0;height:4068" coordorigin="3605,456" coordsize="0,4068" path="m3605,456r,4068e" filled="f" strokeweight=".16661mm">
              <v:path arrowok="t"/>
            </v:shape>
            <v:shape id="_x0000_s1032" alt="" style="position:absolute;left:3994;top:456;width:0;height:4068" coordorigin="3994,456" coordsize="0,4068" path="m3994,456r,4068e" filled="f" strokeweight=".16661mm">
              <v:path arrowok="t"/>
            </v:shape>
            <v:shape id="_x0000_s1033" alt="" style="position:absolute;left:4383;top:456;width:0;height:4068" coordorigin="4383,456" coordsize="0,4068" path="m4383,456r,4068e" filled="f" strokeweight=".16661mm">
              <v:path arrowok="t"/>
            </v:shape>
            <v:shape id="_x0000_s1034" alt="" style="position:absolute;left:4771;top:456;width:0;height:4068" coordorigin="4771,456" coordsize="0,4068" path="m4771,456r,4068e" filled="f" strokeweight=".16661mm">
              <v:path arrowok="t"/>
            </v:shape>
            <v:shape id="_x0000_s1035" alt="" style="position:absolute;left:5160;top:456;width:0;height:4068" coordorigin="5160,456" coordsize="0,4068" path="m5160,456r,4068e" filled="f" strokeweight=".16661mm">
              <v:path arrowok="t"/>
            </v:shape>
            <v:shape id="_x0000_s1036" alt="" style="position:absolute;left:5548;top:456;width:0;height:4068" coordorigin="5548,456" coordsize="0,4068" path="m5548,456r,4068e" filled="f" strokeweight=".16661mm">
              <v:path arrowok="t"/>
            </v:shape>
            <v:shape id="_x0000_s1037" alt="" style="position:absolute;left:5937;top:456;width:0;height:4068" coordorigin="5937,456" coordsize="0,4068" path="m5937,456r,4068e" filled="f" strokeweight=".16661mm">
              <v:path arrowok="t"/>
            </v:shape>
            <v:shape id="_x0000_s1038" alt="" style="position:absolute;left:6326;top:456;width:0;height:4068" coordorigin="6326,456" coordsize="0,4068" path="m6326,456r,4068e" filled="f" strokeweight=".16661mm">
              <v:path arrowok="t"/>
            </v:shape>
            <v:shape id="_x0000_s1039" alt="" style="position:absolute;left:2823;top:836;width:3895;height:0" coordorigin="2823,836" coordsize="3895,0" path="m2823,836r3896,e" filled="f" strokeweight=".16678mm">
              <v:path arrowok="t"/>
            </v:shape>
            <v:shape id="_x0000_s1040" alt="" style="position:absolute;left:2823;top:1211;width:3895;height:0" coordorigin="2823,1211" coordsize="3895,0" path="m2823,1211r3896,e" filled="f" strokeweight=".16678mm">
              <v:path arrowok="t"/>
            </v:shape>
            <v:shape id="_x0000_s1041" alt="" style="position:absolute;left:2823;top:1571;width:3895;height:0" coordorigin="2823,1571" coordsize="3895,0" path="m2823,1571r3896,e" filled="f" strokeweight=".16678mm">
              <v:path arrowok="t"/>
            </v:shape>
            <v:shape id="_x0000_s1042" alt="" style="position:absolute;left:2823;top:1946;width:3895;height:0" coordorigin="2823,1946" coordsize="3895,0" path="m2823,1946r3896,e" filled="f" strokeweight=".16678mm">
              <v:path arrowok="t"/>
            </v:shape>
            <v:shape id="_x0000_s1043" alt="" style="position:absolute;left:2823;top:2307;width:3895;height:0" coordorigin="2823,2307" coordsize="3895,0" path="m2823,2307r3896,e" filled="f" strokeweight=".16678mm">
              <v:path arrowok="t"/>
            </v:shape>
            <v:shape id="_x0000_s1044" alt="" style="position:absolute;left:2823;top:2682;width:3895;height:0" coordorigin="2823,2682" coordsize="3895,0" path="m2823,2682r3896,e" filled="f" strokeweight=".16678mm">
              <v:path arrowok="t"/>
            </v:shape>
            <v:shape id="_x0000_s1045" alt="" style="position:absolute;left:2823;top:3042;width:3895;height:0" coordorigin="2823,3042" coordsize="3895,0" path="m2823,3042r3896,e" filled="f" strokeweight=".16678mm">
              <v:path arrowok="t"/>
            </v:shape>
            <v:shape id="_x0000_s1046" alt="" style="position:absolute;left:2823;top:3417;width:3895;height:0" coordorigin="2823,3417" coordsize="3895,0" path="m2823,3417r3896,e" filled="f" strokeweight=".16678mm">
              <v:path arrowok="t"/>
            </v:shape>
            <v:shape id="_x0000_s1047" alt="" style="position:absolute;left:2823;top:3784;width:3895;height:0" coordorigin="2823,3784" coordsize="3895,0" path="m2823,3784r3896,e" filled="f" strokeweight=".16678mm">
              <v:path arrowok="t"/>
            </v:shape>
            <v:shape id="_x0000_s1048" alt="" style="position:absolute;left:2823;top:4159;width:3895;height:0" coordorigin="2823,4159" coordsize="3895,0" path="m2823,4159r3896,e" filled="f" strokeweight=".16678mm">
              <v:path arrowok="t"/>
            </v:shape>
            <v:shape id="_x0000_s1049" alt="" style="position:absolute;left:2828;top:456;width:0;height:4068" coordorigin="2828,456" coordsize="0,4068" path="m2828,456r,4068e" filled="f" strokeweight=".16661mm">
              <v:path arrowok="t"/>
            </v:shape>
            <v:shape id="_x0000_s1050" alt="" style="position:absolute;left:6714;top:456;width:0;height:4068" coordorigin="6714,456" coordsize="0,4068" path="m6714,456r,4068e" filled="f" strokeweight=".16661mm">
              <v:path arrowok="t"/>
            </v:shape>
            <v:shape id="_x0000_s1051" alt="" style="position:absolute;left:2823;top:461;width:3895;height:0" coordorigin="2823,461" coordsize="3895,0" path="m2823,461r3896,e" filled="f" strokeweight=".16678mm">
              <v:path arrowok="t"/>
            </v:shape>
            <v:shape id="_x0000_s1052" alt="" style="position:absolute;left:2823;top:4519;width:3895;height:0" coordorigin="2823,4519" coordsize="3895,0" path="m2823,4519r3896,e" filled="f" strokeweight=".16678mm">
              <v:path arrowok="t"/>
            </v:shape>
            <v:shape id="_x0000_s1053" alt="" style="position:absolute;left:3259;top:364;width:0;height:4619" coordorigin="3259,364" coordsize="0,4619" path="m3259,364r,4620e" filled="f" strokecolor="#c00000" strokeweight=".833mm">
              <v:path arrowok="t"/>
            </v:shape>
            <v:shape id="_x0000_s1054" alt="" style="position:absolute;left:1805;top:3021;width:5355;height:0" coordorigin="1805,3021" coordsize="5355,0" path="m1805,3021r5355,e" filled="f" strokecolor="#c00000" strokeweight=".83389mm">
              <v:path arrowok="t"/>
            </v:shape>
            <v:shape id="_x0000_s1055" alt="" style="position:absolute;left:4219;top:1198;width:378;height:0" coordorigin="4219,1198" coordsize="378,0" path="m4219,1198r378,e" filled="f" strokeweight=".53294mm">
              <v:path arrowok="t"/>
            </v:shape>
            <v:shape id="_x0000_s1056" alt="" style="position:absolute;left:4240;top:1936;width:378;height:0" coordorigin="4240,1936" coordsize="378,0" path="m4240,1936r378,e" filled="f" strokeweight=".53294mm">
              <v:path arrowok="t"/>
            </v:shape>
            <v:shape id="_x0000_s1057" alt="" style="position:absolute;left:3450;top:2274;width:378;height:0" coordorigin="3450,2274" coordsize="378,0" path="m3450,2274r378,e" filled="f" strokeweight=".53294mm">
              <v:path arrowok="t"/>
            </v:shape>
            <w10:wrap anchorx="page"/>
          </v:group>
        </w:pict>
      </w:r>
      <w:r w:rsidR="000F293A">
        <w:rPr>
          <w:rFonts w:ascii="Calibri" w:eastAsia="Calibri" w:hAnsi="Calibri" w:cs="Calibri"/>
          <w:w w:val="101"/>
          <w:sz w:val="26"/>
          <w:szCs w:val="26"/>
        </w:rPr>
        <w:t>X2</w:t>
      </w:r>
    </w:p>
    <w:p w:rsidR="008256E9" w:rsidRDefault="008256E9">
      <w:pPr>
        <w:spacing w:line="200" w:lineRule="exact"/>
      </w:pPr>
    </w:p>
    <w:p w:rsidR="008256E9" w:rsidRDefault="008256E9">
      <w:pPr>
        <w:spacing w:before="7" w:line="220" w:lineRule="exact"/>
        <w:rPr>
          <w:sz w:val="22"/>
          <w:szCs w:val="22"/>
        </w:rPr>
      </w:pPr>
    </w:p>
    <w:p w:rsidR="008256E9" w:rsidRDefault="000F293A">
      <w:pPr>
        <w:spacing w:before="30"/>
        <w:ind w:left="1340"/>
        <w:rPr>
          <w:rFonts w:ascii="Arial" w:eastAsia="Arial" w:hAnsi="Arial" w:cs="Arial"/>
          <w:sz w:val="26"/>
          <w:szCs w:val="26"/>
        </w:rPr>
      </w:pPr>
      <w:r>
        <w:rPr>
          <w:rFonts w:ascii="Arial" w:eastAsia="Arial" w:hAnsi="Arial" w:cs="Arial"/>
          <w:b/>
          <w:w w:val="101"/>
          <w:sz w:val="26"/>
          <w:szCs w:val="26"/>
        </w:rPr>
        <w:t>6</w:t>
      </w:r>
    </w:p>
    <w:p w:rsidR="008256E9" w:rsidRDefault="000F293A">
      <w:pPr>
        <w:spacing w:before="76"/>
        <w:ind w:left="1340"/>
        <w:rPr>
          <w:rFonts w:ascii="Arial" w:eastAsia="Arial" w:hAnsi="Arial" w:cs="Arial"/>
          <w:sz w:val="26"/>
          <w:szCs w:val="26"/>
        </w:rPr>
      </w:pPr>
      <w:r>
        <w:rPr>
          <w:rFonts w:ascii="Arial" w:eastAsia="Arial" w:hAnsi="Arial" w:cs="Arial"/>
          <w:b/>
          <w:w w:val="101"/>
          <w:sz w:val="26"/>
          <w:szCs w:val="26"/>
        </w:rPr>
        <w:t>5</w:t>
      </w:r>
    </w:p>
    <w:p w:rsidR="008256E9" w:rsidRDefault="000F293A">
      <w:pPr>
        <w:spacing w:before="61"/>
        <w:ind w:left="1340"/>
        <w:rPr>
          <w:rFonts w:ascii="Arial" w:eastAsia="Arial" w:hAnsi="Arial" w:cs="Arial"/>
          <w:sz w:val="26"/>
          <w:szCs w:val="26"/>
        </w:rPr>
      </w:pPr>
      <w:r>
        <w:rPr>
          <w:rFonts w:ascii="Arial" w:eastAsia="Arial" w:hAnsi="Arial" w:cs="Arial"/>
          <w:b/>
          <w:w w:val="101"/>
          <w:sz w:val="26"/>
          <w:szCs w:val="26"/>
        </w:rPr>
        <w:t>4</w:t>
      </w:r>
    </w:p>
    <w:p w:rsidR="008256E9" w:rsidRDefault="000F293A">
      <w:pPr>
        <w:spacing w:before="76" w:line="440" w:lineRule="exact"/>
        <w:ind w:left="1340"/>
        <w:rPr>
          <w:rFonts w:ascii="Arial" w:eastAsia="Arial" w:hAnsi="Arial" w:cs="Arial"/>
          <w:sz w:val="34"/>
          <w:szCs w:val="34"/>
        </w:rPr>
      </w:pPr>
      <w:r>
        <w:rPr>
          <w:rFonts w:ascii="Arial" w:eastAsia="Arial" w:hAnsi="Arial" w:cs="Arial"/>
          <w:b/>
          <w:w w:val="101"/>
          <w:position w:val="12"/>
          <w:sz w:val="26"/>
          <w:szCs w:val="26"/>
        </w:rPr>
        <w:t>3</w:t>
      </w:r>
      <w:r>
        <w:rPr>
          <w:rFonts w:ascii="Arial" w:eastAsia="Arial" w:hAnsi="Arial" w:cs="Arial"/>
          <w:b/>
          <w:position w:val="12"/>
          <w:sz w:val="26"/>
          <w:szCs w:val="26"/>
        </w:rPr>
        <w:t xml:space="preserve">                                     </w:t>
      </w:r>
      <w:r>
        <w:rPr>
          <w:rFonts w:ascii="Arial" w:eastAsia="Arial" w:hAnsi="Arial" w:cs="Arial"/>
          <w:b/>
          <w:position w:val="-9"/>
          <w:sz w:val="34"/>
          <w:szCs w:val="34"/>
        </w:rPr>
        <w:t>+</w:t>
      </w:r>
    </w:p>
    <w:p w:rsidR="008256E9" w:rsidRDefault="000F293A">
      <w:pPr>
        <w:spacing w:line="360" w:lineRule="exact"/>
        <w:ind w:left="1340"/>
        <w:rPr>
          <w:rFonts w:ascii="Arial" w:eastAsia="Arial" w:hAnsi="Arial" w:cs="Arial"/>
          <w:sz w:val="34"/>
          <w:szCs w:val="34"/>
        </w:rPr>
      </w:pPr>
      <w:r>
        <w:rPr>
          <w:rFonts w:ascii="Arial" w:eastAsia="Arial" w:hAnsi="Arial" w:cs="Arial"/>
          <w:b/>
          <w:w w:val="101"/>
          <w:position w:val="14"/>
          <w:sz w:val="26"/>
          <w:szCs w:val="26"/>
        </w:rPr>
        <w:t>2</w:t>
      </w:r>
      <w:r>
        <w:rPr>
          <w:rFonts w:ascii="Arial" w:eastAsia="Arial" w:hAnsi="Arial" w:cs="Arial"/>
          <w:b/>
          <w:position w:val="14"/>
          <w:sz w:val="26"/>
          <w:szCs w:val="26"/>
        </w:rPr>
        <w:t xml:space="preserve">                          </w:t>
      </w:r>
      <w:r>
        <w:rPr>
          <w:rFonts w:ascii="Arial" w:eastAsia="Arial" w:hAnsi="Arial" w:cs="Arial"/>
          <w:b/>
          <w:position w:val="-5"/>
          <w:sz w:val="34"/>
          <w:szCs w:val="34"/>
        </w:rPr>
        <w:t>+</w:t>
      </w:r>
    </w:p>
    <w:p w:rsidR="008256E9" w:rsidRDefault="000F293A">
      <w:pPr>
        <w:spacing w:line="160" w:lineRule="exact"/>
        <w:ind w:left="1340"/>
        <w:rPr>
          <w:rFonts w:ascii="Arial" w:eastAsia="Arial" w:hAnsi="Arial" w:cs="Arial"/>
          <w:sz w:val="26"/>
          <w:szCs w:val="26"/>
        </w:rPr>
      </w:pPr>
      <w:r>
        <w:rPr>
          <w:rFonts w:ascii="Arial" w:eastAsia="Arial" w:hAnsi="Arial" w:cs="Arial"/>
          <w:b/>
          <w:w w:val="101"/>
          <w:position w:val="-2"/>
          <w:sz w:val="26"/>
          <w:szCs w:val="26"/>
        </w:rPr>
        <w:t>1</w:t>
      </w:r>
    </w:p>
    <w:p w:rsidR="008256E9" w:rsidRDefault="000F293A">
      <w:pPr>
        <w:spacing w:line="120" w:lineRule="exact"/>
        <w:ind w:left="5480" w:right="2981"/>
        <w:jc w:val="center"/>
        <w:rPr>
          <w:rFonts w:ascii="Calibri" w:eastAsia="Calibri" w:hAnsi="Calibri" w:cs="Calibri"/>
          <w:sz w:val="26"/>
          <w:szCs w:val="26"/>
        </w:rPr>
      </w:pPr>
      <w:r>
        <w:rPr>
          <w:rFonts w:ascii="Calibri" w:eastAsia="Calibri" w:hAnsi="Calibri" w:cs="Calibri"/>
          <w:w w:val="101"/>
          <w:position w:val="-6"/>
          <w:sz w:val="26"/>
          <w:szCs w:val="26"/>
        </w:rPr>
        <w:t>X1</w:t>
      </w:r>
    </w:p>
    <w:p w:rsidR="008256E9" w:rsidRDefault="000F293A">
      <w:pPr>
        <w:spacing w:line="260" w:lineRule="exact"/>
        <w:ind w:left="1728"/>
        <w:rPr>
          <w:rFonts w:ascii="Arial" w:eastAsia="Arial" w:hAnsi="Arial" w:cs="Arial"/>
          <w:sz w:val="26"/>
          <w:szCs w:val="26"/>
        </w:rPr>
      </w:pPr>
      <w:r>
        <w:rPr>
          <w:rFonts w:ascii="Arial" w:eastAsia="Arial" w:hAnsi="Arial" w:cs="Arial"/>
          <w:b/>
          <w:w w:val="101"/>
          <w:sz w:val="26"/>
          <w:szCs w:val="26"/>
        </w:rPr>
        <w:t>1</w:t>
      </w:r>
      <w:r>
        <w:rPr>
          <w:rFonts w:ascii="Arial" w:eastAsia="Arial" w:hAnsi="Arial" w:cs="Arial"/>
          <w:b/>
          <w:sz w:val="26"/>
          <w:szCs w:val="26"/>
        </w:rPr>
        <w:t xml:space="preserve">   </w:t>
      </w:r>
      <w:r>
        <w:rPr>
          <w:rFonts w:ascii="Arial" w:eastAsia="Arial" w:hAnsi="Arial" w:cs="Arial"/>
          <w:b/>
          <w:w w:val="101"/>
          <w:sz w:val="26"/>
          <w:szCs w:val="26"/>
        </w:rPr>
        <w:t>2</w:t>
      </w:r>
      <w:r>
        <w:rPr>
          <w:rFonts w:ascii="Arial" w:eastAsia="Arial" w:hAnsi="Arial" w:cs="Arial"/>
          <w:b/>
          <w:sz w:val="26"/>
          <w:szCs w:val="26"/>
        </w:rPr>
        <w:t xml:space="preserve">   </w:t>
      </w:r>
      <w:r>
        <w:rPr>
          <w:rFonts w:ascii="Arial" w:eastAsia="Arial" w:hAnsi="Arial" w:cs="Arial"/>
          <w:b/>
          <w:w w:val="101"/>
          <w:sz w:val="26"/>
          <w:szCs w:val="26"/>
        </w:rPr>
        <w:t>3</w:t>
      </w:r>
      <w:r>
        <w:rPr>
          <w:rFonts w:ascii="Arial" w:eastAsia="Arial" w:hAnsi="Arial" w:cs="Arial"/>
          <w:b/>
          <w:sz w:val="26"/>
          <w:szCs w:val="26"/>
        </w:rPr>
        <w:t xml:space="preserve">   </w:t>
      </w:r>
      <w:r>
        <w:rPr>
          <w:rFonts w:ascii="Arial" w:eastAsia="Arial" w:hAnsi="Arial" w:cs="Arial"/>
          <w:b/>
          <w:w w:val="101"/>
          <w:sz w:val="26"/>
          <w:szCs w:val="26"/>
        </w:rPr>
        <w:t>4</w:t>
      </w:r>
      <w:r>
        <w:rPr>
          <w:rFonts w:ascii="Arial" w:eastAsia="Arial" w:hAnsi="Arial" w:cs="Arial"/>
          <w:b/>
          <w:sz w:val="26"/>
          <w:szCs w:val="26"/>
        </w:rPr>
        <w:t xml:space="preserve">   </w:t>
      </w:r>
      <w:r>
        <w:rPr>
          <w:rFonts w:ascii="Arial" w:eastAsia="Arial" w:hAnsi="Arial" w:cs="Arial"/>
          <w:b/>
          <w:w w:val="101"/>
          <w:sz w:val="26"/>
          <w:szCs w:val="26"/>
        </w:rPr>
        <w:t>5</w:t>
      </w:r>
      <w:r>
        <w:rPr>
          <w:rFonts w:ascii="Arial" w:eastAsia="Arial" w:hAnsi="Arial" w:cs="Arial"/>
          <w:b/>
          <w:sz w:val="26"/>
          <w:szCs w:val="26"/>
        </w:rPr>
        <w:t xml:space="preserve">   </w:t>
      </w:r>
      <w:r>
        <w:rPr>
          <w:rFonts w:ascii="Arial" w:eastAsia="Arial" w:hAnsi="Arial" w:cs="Arial"/>
          <w:b/>
          <w:w w:val="101"/>
          <w:sz w:val="26"/>
          <w:szCs w:val="26"/>
        </w:rPr>
        <w:t>6</w:t>
      </w:r>
      <w:r>
        <w:rPr>
          <w:rFonts w:ascii="Arial" w:eastAsia="Arial" w:hAnsi="Arial" w:cs="Arial"/>
          <w:b/>
          <w:sz w:val="26"/>
          <w:szCs w:val="26"/>
        </w:rPr>
        <w:t xml:space="preserve">   </w:t>
      </w:r>
      <w:r>
        <w:rPr>
          <w:rFonts w:ascii="Arial" w:eastAsia="Arial" w:hAnsi="Arial" w:cs="Arial"/>
          <w:b/>
          <w:w w:val="101"/>
          <w:sz w:val="26"/>
          <w:szCs w:val="26"/>
        </w:rPr>
        <w:t>7</w:t>
      </w: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before="6" w:line="200" w:lineRule="exact"/>
      </w:pPr>
    </w:p>
    <w:p w:rsidR="008256E9" w:rsidRDefault="000F293A">
      <w:pPr>
        <w:spacing w:before="29"/>
        <w:ind w:right="1997"/>
        <w:jc w:val="right"/>
        <w:rPr>
          <w:sz w:val="24"/>
          <w:szCs w:val="24"/>
        </w:rPr>
        <w:sectPr w:rsidR="008256E9">
          <w:headerReference w:type="default" r:id="rId7"/>
          <w:pgSz w:w="12240" w:h="15840"/>
          <w:pgMar w:top="1540" w:right="1720" w:bottom="280" w:left="1700" w:header="751" w:footer="0" w:gutter="0"/>
          <w:cols w:space="720"/>
        </w:sectPr>
      </w:pPr>
      <w:r>
        <w:rPr>
          <w:sz w:val="24"/>
          <w:szCs w:val="24"/>
        </w:rPr>
        <w:t>Figure 1.</w:t>
      </w:r>
    </w:p>
    <w:p w:rsidR="008256E9" w:rsidRDefault="008256E9">
      <w:pPr>
        <w:spacing w:before="2" w:line="120" w:lineRule="exact"/>
        <w:rPr>
          <w:sz w:val="13"/>
          <w:szCs w:val="13"/>
        </w:rPr>
      </w:pPr>
    </w:p>
    <w:p w:rsidR="008256E9" w:rsidRDefault="008256E9">
      <w:pPr>
        <w:spacing w:line="200" w:lineRule="exact"/>
      </w:pPr>
    </w:p>
    <w:p w:rsidR="008256E9" w:rsidRDefault="008256E9">
      <w:pPr>
        <w:spacing w:line="200" w:lineRule="exact"/>
      </w:pPr>
    </w:p>
    <w:p w:rsidR="008256E9" w:rsidRDefault="000F293A">
      <w:pPr>
        <w:spacing w:before="29"/>
        <w:ind w:left="820" w:right="428" w:hanging="360"/>
        <w:jc w:val="both"/>
        <w:rPr>
          <w:sz w:val="24"/>
          <w:szCs w:val="24"/>
        </w:rPr>
      </w:pPr>
      <w:r>
        <w:rPr>
          <w:b/>
          <w:sz w:val="24"/>
          <w:szCs w:val="24"/>
        </w:rPr>
        <w:t xml:space="preserve">2.   </w:t>
      </w:r>
      <w:r>
        <w:rPr>
          <w:sz w:val="24"/>
          <w:szCs w:val="24"/>
        </w:rPr>
        <w:t>For the following cases indicate Yes or Not wheater the kernels can be used to perfe</w:t>
      </w:r>
      <w:r w:rsidR="003320CA">
        <w:rPr>
          <w:sz w:val="24"/>
          <w:szCs w:val="24"/>
        </w:rPr>
        <w:t xml:space="preserve">ctly classify the test points, </w:t>
      </w:r>
      <w:r>
        <w:rPr>
          <w:sz w:val="24"/>
          <w:szCs w:val="24"/>
        </w:rPr>
        <w:t>and if Yes, sketch the decision boundary and indicate which data points are the support vectors.</w:t>
      </w:r>
    </w:p>
    <w:p w:rsidR="008256E9" w:rsidRDefault="000F293A">
      <w:pPr>
        <w:spacing w:line="260" w:lineRule="exact"/>
        <w:ind w:left="820"/>
        <w:rPr>
          <w:sz w:val="24"/>
          <w:szCs w:val="24"/>
        </w:rPr>
      </w:pPr>
      <w:r>
        <w:rPr>
          <w:sz w:val="24"/>
          <w:szCs w:val="24"/>
        </w:rPr>
        <w:t>Note: more than one an</w:t>
      </w:r>
      <w:r w:rsidR="003320CA">
        <w:rPr>
          <w:sz w:val="24"/>
          <w:szCs w:val="24"/>
        </w:rPr>
        <w:t xml:space="preserve">swer may apply for some of the </w:t>
      </w:r>
      <w:r>
        <w:rPr>
          <w:sz w:val="24"/>
          <w:szCs w:val="24"/>
        </w:rPr>
        <w:t>cases.</w:t>
      </w:r>
    </w:p>
    <w:p w:rsidR="008256E9" w:rsidRDefault="00CB474D">
      <w:pPr>
        <w:spacing w:before="5" w:line="340" w:lineRule="exact"/>
        <w:ind w:left="1180"/>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0;text-align:left;margin-left:360.05pt;margin-top:3.1pt;width:134.15pt;height:126.5pt;z-index:-251654656;mso-wrap-edited:f;mso-width-percent:0;mso-height-percent:0;mso-position-horizontal-relative:page;mso-width-percent:0;mso-height-percent:0">
            <v:imagedata r:id="rId8" o:title=""/>
            <w10:wrap anchorx="page"/>
          </v:shape>
        </w:pict>
      </w:r>
      <w:r w:rsidR="000F293A">
        <w:rPr>
          <w:position w:val="-2"/>
          <w:sz w:val="24"/>
          <w:szCs w:val="24"/>
        </w:rPr>
        <w:t xml:space="preserve">a.   Case 1:     </w:t>
      </w:r>
      <w:r>
        <w:rPr>
          <w:noProof/>
        </w:rPr>
        <w:pict>
          <v:shape id="_x0000_i1025" type="#_x0000_t75" alt="" style="width:69.7pt;height:15.3pt;mso-width-percent:0;mso-height-percent:0;mso-width-percent:0;mso-height-percent:0">
            <v:imagedata r:id="rId9" o:title=""/>
          </v:shape>
        </w:pict>
      </w:r>
    </w:p>
    <w:p w:rsidR="008256E9" w:rsidRDefault="008256E9">
      <w:pPr>
        <w:spacing w:line="200" w:lineRule="exact"/>
      </w:pPr>
    </w:p>
    <w:p w:rsidR="003320CA" w:rsidRDefault="003320CA">
      <w:pPr>
        <w:spacing w:line="200" w:lineRule="exact"/>
      </w:pPr>
      <w:r>
        <w:tab/>
      </w:r>
      <w:r>
        <w:tab/>
        <w:t xml:space="preserve">No, the kernel cannot be used to classify the </w:t>
      </w:r>
    </w:p>
    <w:p w:rsidR="008256E9" w:rsidRDefault="003320CA" w:rsidP="003320CA">
      <w:pPr>
        <w:spacing w:line="200" w:lineRule="exact"/>
        <w:ind w:left="720" w:firstLine="720"/>
      </w:pPr>
      <w:r>
        <w:t>test points.</w:t>
      </w: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CB474D">
      <w:pPr>
        <w:spacing w:line="200" w:lineRule="exact"/>
      </w:pPr>
      <w:r>
        <w:pict>
          <v:shape id="_x0000_s1027" type="#_x0000_t75" alt="" style="position:absolute;margin-left:360.5pt;margin-top:19.55pt;width:134.15pt;height:126.7pt;z-index:-251656704;mso-wrap-edited:f;mso-width-percent:0;mso-height-percent:0;mso-position-horizontal-relative:page;mso-width-percent:0;mso-height-percent:0">
            <v:imagedata r:id="rId8" o:title=""/>
            <w10:wrap anchorx="page"/>
          </v:shape>
        </w:pict>
      </w:r>
    </w:p>
    <w:p w:rsidR="008256E9" w:rsidRDefault="008256E9">
      <w:pPr>
        <w:spacing w:before="2" w:line="240" w:lineRule="exact"/>
        <w:rPr>
          <w:sz w:val="24"/>
          <w:szCs w:val="24"/>
        </w:rPr>
        <w:sectPr w:rsidR="008256E9">
          <w:pgSz w:w="12240" w:h="15840"/>
          <w:pgMar w:top="1540" w:right="1720" w:bottom="280" w:left="1700" w:header="751" w:footer="0" w:gutter="0"/>
          <w:cols w:space="720"/>
        </w:sectPr>
      </w:pPr>
    </w:p>
    <w:p w:rsidR="008256E9" w:rsidRDefault="008256E9">
      <w:pPr>
        <w:spacing w:before="2" w:line="140" w:lineRule="exact"/>
        <w:rPr>
          <w:sz w:val="15"/>
          <w:szCs w:val="15"/>
        </w:rPr>
      </w:pPr>
    </w:p>
    <w:p w:rsidR="008256E9" w:rsidRDefault="000F293A">
      <w:pPr>
        <w:ind w:left="1180" w:right="-56"/>
        <w:rPr>
          <w:sz w:val="24"/>
          <w:szCs w:val="24"/>
        </w:rPr>
      </w:pPr>
      <w:r>
        <w:rPr>
          <w:sz w:val="24"/>
          <w:szCs w:val="24"/>
        </w:rPr>
        <w:t>b.   Case 2:</w:t>
      </w:r>
    </w:p>
    <w:p w:rsidR="008256E9" w:rsidRDefault="008256E9">
      <w:pPr>
        <w:spacing w:before="2" w:line="180" w:lineRule="exact"/>
        <w:rPr>
          <w:sz w:val="18"/>
          <w:szCs w:val="18"/>
        </w:rPr>
      </w:pPr>
    </w:p>
    <w:p w:rsidR="008256E9" w:rsidRDefault="000A13C6">
      <w:pPr>
        <w:spacing w:line="200" w:lineRule="exact"/>
      </w:pPr>
      <w:r>
        <w:rPr>
          <w:noProof/>
        </w:rPr>
        <w:drawing>
          <wp:anchor distT="0" distB="0" distL="114300" distR="114300" simplePos="0" relativeHeight="251664896" behindDoc="0" locked="0" layoutInCell="1" allowOverlap="1" wp14:anchorId="76B62588">
            <wp:simplePos x="0" y="0"/>
            <wp:positionH relativeFrom="column">
              <wp:posOffset>807328</wp:posOffset>
            </wp:positionH>
            <wp:positionV relativeFrom="paragraph">
              <wp:posOffset>58622</wp:posOffset>
            </wp:positionV>
            <wp:extent cx="1431290" cy="441960"/>
            <wp:effectExtent l="0" t="0" r="3810" b="254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 Shot 2018-04-06 at 10.41.20 PM.png"/>
                    <pic:cNvPicPr/>
                  </pic:nvPicPr>
                  <pic:blipFill>
                    <a:blip r:embed="rId10">
                      <a:extLst>
                        <a:ext uri="{28A0092B-C50C-407E-A947-70E740481C1C}">
                          <a14:useLocalDpi xmlns:a14="http://schemas.microsoft.com/office/drawing/2010/main" val="0"/>
                        </a:ext>
                      </a:extLst>
                    </a:blip>
                    <a:stretch>
                      <a:fillRect/>
                    </a:stretch>
                  </pic:blipFill>
                  <pic:spPr>
                    <a:xfrm>
                      <a:off x="0" y="0"/>
                      <a:ext cx="1431290" cy="441960"/>
                    </a:xfrm>
                    <a:prstGeom prst="rect">
                      <a:avLst/>
                    </a:prstGeom>
                  </pic:spPr>
                </pic:pic>
              </a:graphicData>
            </a:graphic>
            <wp14:sizeRelH relativeFrom="page">
              <wp14:pctWidth>0</wp14:pctWidth>
            </wp14:sizeRelH>
            <wp14:sizeRelV relativeFrom="page">
              <wp14:pctHeight>0</wp14:pctHeight>
            </wp14:sizeRelV>
          </wp:anchor>
        </w:drawing>
      </w:r>
    </w:p>
    <w:p w:rsidR="008256E9" w:rsidRDefault="000A13C6">
      <w:pPr>
        <w:spacing w:line="200" w:lineRule="exact"/>
      </w:pPr>
      <w:r>
        <w:t xml:space="preserve"> </w:t>
      </w: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3320CA" w:rsidRPr="003320CA" w:rsidRDefault="000F293A" w:rsidP="003320CA">
      <w:pPr>
        <w:ind w:firstLine="720"/>
        <w:jc w:val="right"/>
        <w:rPr>
          <w:rFonts w:asciiTheme="majorHAnsi" w:eastAsiaTheme="minorEastAsia" w:hAnsiTheme="majorHAnsi" w:cstheme="majorBidi"/>
          <w:noProof/>
        </w:rPr>
      </w:pPr>
      <w:r>
        <w:rPr>
          <w:position w:val="-1"/>
          <w:sz w:val="24"/>
          <w:szCs w:val="24"/>
        </w:rPr>
        <w:t>c.   Case 3</w:t>
      </w:r>
      <w:r w:rsidR="003320CA">
        <w:rPr>
          <w:position w:val="-1"/>
          <w:sz w:val="24"/>
          <w:szCs w:val="24"/>
        </w:rPr>
        <w:t>:</w:t>
      </w:r>
      <m:oMath>
        <m:r>
          <w:rPr>
            <w:rFonts w:ascii="Cambria Math" w:hAnsi="Cambria Math"/>
          </w:rPr>
          <m:t xml:space="preserve"> </m:t>
        </m:r>
        <m:r>
          <w:rPr>
            <w:rFonts w:ascii="Cambria Math" w:hAnsi="Cambria Math"/>
          </w:rPr>
          <w:br/>
        </m:r>
        <m:r>
          <w:rPr>
            <w:rFonts w:ascii="Cambria Math" w:hAnsi="Cambria Math"/>
          </w:rPr>
          <m:t>K</m:t>
        </m:r>
        <m:d>
          <m:dPr>
            <m:ctrlPr>
              <w:rPr>
                <w:rFonts w:ascii="Cambria Math" w:hAnsi="Cambria Math"/>
                <w:i/>
              </w:rPr>
            </m:ctrlPr>
          </m:dPr>
          <m:e>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u</m:t>
                </m:r>
              </m:e>
            </m:acc>
            <m:r>
              <w:rPr>
                <w:rFonts w:ascii="Cambria Math" w:hAnsi="Cambria Math"/>
              </w:rPr>
              <m:t>,</m:t>
            </m:r>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v</m:t>
                </m:r>
              </m:e>
            </m:acc>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u</m:t>
                            </m:r>
                          </m:e>
                        </m:acc>
                        <m:r>
                          <w:rPr>
                            <w:rFonts w:ascii="Cambria Math" w:hAnsi="Cambria Math"/>
                          </w:rPr>
                          <m:t>-</m:t>
                        </m:r>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v</m:t>
                            </m:r>
                          </m:e>
                        </m:acc>
                      </m:e>
                    </m:d>
                  </m:e>
                  <m:sup>
                    <m:r>
                      <w:rPr>
                        <w:rFonts w:ascii="Cambria Math" w:hAnsi="Cambria Math"/>
                      </w:rPr>
                      <m:t>2</m:t>
                    </m:r>
                  </m:sup>
                </m:sSup>
              </m:num>
              <m:den>
                <m:r>
                  <w:rPr>
                    <w:rFonts w:ascii="Cambria Math" w:hAnsi="Cambria Math"/>
                  </w:rPr>
                  <m:t>2</m:t>
                </m:r>
              </m:den>
            </m:f>
          </m:sup>
        </m:sSup>
      </m:oMath>
      <w:r w:rsidR="003320CA">
        <w:rPr>
          <w:position w:val="-1"/>
          <w:sz w:val="24"/>
          <w:szCs w:val="24"/>
        </w:rPr>
        <w:t xml:space="preserve"> </w:t>
      </w:r>
    </w:p>
    <w:p w:rsidR="008256E9" w:rsidRDefault="008256E9">
      <w:pPr>
        <w:spacing w:line="260" w:lineRule="exact"/>
        <w:ind w:left="1180" w:right="-56"/>
        <w:rPr>
          <w:sz w:val="24"/>
          <w:szCs w:val="24"/>
        </w:rPr>
      </w:pPr>
    </w:p>
    <w:p w:rsidR="008256E9" w:rsidRDefault="000A13C6">
      <w:pPr>
        <w:spacing w:before="44"/>
        <w:rPr>
          <w:sz w:val="14"/>
          <w:szCs w:val="14"/>
        </w:rPr>
      </w:pPr>
      <w:r>
        <w:rPr>
          <w:noProof/>
        </w:rPr>
        <w:drawing>
          <wp:anchor distT="0" distB="0" distL="114300" distR="114300" simplePos="0" relativeHeight="251666944" behindDoc="0" locked="0" layoutInCell="1" allowOverlap="1" wp14:anchorId="63681BF8" wp14:editId="2C05F5C7">
            <wp:simplePos x="0" y="0"/>
            <wp:positionH relativeFrom="column">
              <wp:posOffset>671209</wp:posOffset>
            </wp:positionH>
            <wp:positionV relativeFrom="paragraph">
              <wp:posOffset>58001</wp:posOffset>
            </wp:positionV>
            <wp:extent cx="1431290" cy="441960"/>
            <wp:effectExtent l="0" t="0" r="3810" b="254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 Shot 2018-04-06 at 10.41.20 PM.png"/>
                    <pic:cNvPicPr/>
                  </pic:nvPicPr>
                  <pic:blipFill>
                    <a:blip r:embed="rId10">
                      <a:extLst>
                        <a:ext uri="{28A0092B-C50C-407E-A947-70E740481C1C}">
                          <a14:useLocalDpi xmlns:a14="http://schemas.microsoft.com/office/drawing/2010/main" val="0"/>
                        </a:ext>
                      </a:extLst>
                    </a:blip>
                    <a:stretch>
                      <a:fillRect/>
                    </a:stretch>
                  </pic:blipFill>
                  <pic:spPr>
                    <a:xfrm>
                      <a:off x="0" y="0"/>
                      <a:ext cx="1431290" cy="441960"/>
                    </a:xfrm>
                    <a:prstGeom prst="rect">
                      <a:avLst/>
                    </a:prstGeom>
                  </pic:spPr>
                </pic:pic>
              </a:graphicData>
            </a:graphic>
            <wp14:sizeRelH relativeFrom="page">
              <wp14:pctWidth>0</wp14:pctWidth>
            </wp14:sizeRelH>
            <wp14:sizeRelV relativeFrom="page">
              <wp14:pctHeight>0</wp14:pctHeight>
            </wp14:sizeRelV>
          </wp:anchor>
        </w:drawing>
      </w:r>
      <w:r w:rsidR="000F293A">
        <w:br w:type="column"/>
      </w:r>
      <w:r w:rsidR="000F293A">
        <w:rPr>
          <w:i/>
          <w:w w:val="102"/>
          <w:sz w:val="24"/>
          <w:szCs w:val="24"/>
        </w:rPr>
        <w:t xml:space="preserve"> </w:t>
      </w:r>
      <w:r w:rsidR="000F293A">
        <w:rPr>
          <w:i/>
          <w:sz w:val="24"/>
          <w:szCs w:val="24"/>
        </w:rPr>
        <w:t xml:space="preserve"> </w:t>
      </w:r>
      <w:r w:rsidR="000F293A">
        <w:rPr>
          <w:w w:val="102"/>
          <w:sz w:val="24"/>
          <w:szCs w:val="24"/>
        </w:rPr>
        <w:t xml:space="preserve"> </w:t>
      </w:r>
      <w:r w:rsidR="000F293A">
        <w:rPr>
          <w:i/>
          <w:w w:val="102"/>
          <w:sz w:val="24"/>
          <w:szCs w:val="24"/>
        </w:rPr>
        <w:t xml:space="preserve"> </w:t>
      </w:r>
      <w:r w:rsidR="000F293A">
        <w:rPr>
          <w:i/>
          <w:sz w:val="24"/>
          <w:szCs w:val="24"/>
        </w:rPr>
        <w:t xml:space="preserve"> </w:t>
      </w:r>
      <w:r w:rsidR="000F293A">
        <w:rPr>
          <w:i/>
          <w:w w:val="102"/>
          <w:sz w:val="24"/>
          <w:szCs w:val="24"/>
        </w:rPr>
        <w:t xml:space="preserve"> </w:t>
      </w:r>
      <w:r w:rsidR="000F293A">
        <w:rPr>
          <w:i/>
          <w:sz w:val="24"/>
          <w:szCs w:val="24"/>
        </w:rPr>
        <w:t xml:space="preserve"> </w:t>
      </w:r>
      <w:r w:rsidR="000F293A">
        <w:rPr>
          <w:w w:val="102"/>
          <w:sz w:val="24"/>
          <w:szCs w:val="24"/>
        </w:rPr>
        <w:t xml:space="preserve"> </w:t>
      </w:r>
      <w:r w:rsidR="000F293A">
        <w:rPr>
          <w:i/>
          <w:w w:val="102"/>
          <w:sz w:val="24"/>
          <w:szCs w:val="24"/>
        </w:rPr>
        <w:t xml:space="preserve"> </w:t>
      </w:r>
      <w:r w:rsidR="000F293A">
        <w:rPr>
          <w:w w:val="102"/>
          <w:sz w:val="24"/>
          <w:szCs w:val="24"/>
        </w:rPr>
        <w:t xml:space="preserve">   </w:t>
      </w:r>
      <w:r w:rsidR="000F293A">
        <w:rPr>
          <w:i/>
          <w:w w:val="102"/>
          <w:sz w:val="24"/>
          <w:szCs w:val="24"/>
        </w:rPr>
        <w:t xml:space="preserve"> </w:t>
      </w:r>
      <w:r w:rsidR="000F293A">
        <w:rPr>
          <w:w w:val="102"/>
          <w:sz w:val="24"/>
          <w:szCs w:val="24"/>
        </w:rPr>
        <w:t xml:space="preserve">  </w:t>
      </w:r>
      <w:r w:rsidR="000F293A">
        <w:rPr>
          <w:i/>
          <w:w w:val="102"/>
          <w:sz w:val="24"/>
          <w:szCs w:val="24"/>
        </w:rPr>
        <w:t xml:space="preserve"> </w:t>
      </w:r>
      <w:r w:rsidR="000F293A">
        <w:rPr>
          <w:w w:val="102"/>
          <w:sz w:val="24"/>
          <w:szCs w:val="24"/>
        </w:rPr>
        <w:t xml:space="preserve"> </w:t>
      </w:r>
    </w:p>
    <w:p w:rsidR="008256E9" w:rsidRPr="003320CA" w:rsidRDefault="006923C4">
      <w:pPr>
        <w:spacing w:line="200" w:lineRule="exact"/>
      </w:pPr>
      <m:oMathPara>
        <m:oMathParaPr>
          <m:jc m:val="left"/>
        </m:oMathParaPr>
        <m:oMath>
          <m:r>
            <w:rPr>
              <w:rFonts w:ascii="Cambria Math" w:hAnsi="Cambria Math"/>
            </w:rPr>
            <m:t>K</m:t>
          </m:r>
          <m:d>
            <m:dPr>
              <m:ctrlPr>
                <w:rPr>
                  <w:rFonts w:ascii="Cambria Math" w:hAnsi="Cambria Math"/>
                  <w:i/>
                </w:rPr>
              </m:ctrlPr>
            </m:dPr>
            <m:e>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u</m:t>
                  </m:r>
                </m:e>
              </m:acc>
              <m:r>
                <w:rPr>
                  <w:rFonts w:ascii="Cambria Math" w:hAnsi="Cambria Math"/>
                </w:rPr>
                <m:t>,</m:t>
              </m:r>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v</m:t>
                  </m:r>
                </m:e>
              </m:acc>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u</m:t>
                      </m:r>
                    </m:e>
                  </m:acc>
                  <m:r>
                    <w:rPr>
                      <w:rFonts w:ascii="Cambria Math" w:hAnsi="Cambria Math"/>
                    </w:rPr>
                    <m:t xml:space="preserve"> ∙ </m:t>
                  </m:r>
                  <m:acc>
                    <m:accPr>
                      <m:chr m:val="⃗"/>
                      <m:ctrlPr>
                        <w:rPr>
                          <w:rFonts w:ascii="Cambria Math" w:eastAsiaTheme="minorEastAsia" w:hAnsi="Cambria Math" w:cstheme="majorBidi"/>
                          <w:i/>
                          <w:noProof/>
                          <w:color w:val="000000" w:themeColor="text1"/>
                          <w:sz w:val="24"/>
                          <w:szCs w:val="24"/>
                          <w:lang w:eastAsia="zh-CN"/>
                        </w:rPr>
                      </m:ctrlPr>
                    </m:accPr>
                    <m:e>
                      <m:r>
                        <w:rPr>
                          <w:rFonts w:ascii="Cambria Math" w:hAnsi="Cambria Math"/>
                        </w:rPr>
                        <m:t>v</m:t>
                      </m:r>
                    </m:e>
                  </m:acc>
                  <m:r>
                    <w:rPr>
                      <w:rFonts w:ascii="Cambria Math" w:hAnsi="Cambria Math"/>
                    </w:rPr>
                    <m:t xml:space="preserve">+1 </m:t>
                  </m:r>
                </m:e>
              </m:d>
            </m:e>
            <m:sup>
              <m:r>
                <w:rPr>
                  <w:rFonts w:ascii="Cambria Math" w:hAnsi="Cambria Math"/>
                </w:rPr>
                <m:t>2</m:t>
              </m:r>
            </m:sup>
          </m:sSup>
        </m:oMath>
      </m:oMathPara>
    </w:p>
    <w:p w:rsidR="008256E9" w:rsidRDefault="008256E9">
      <w:pPr>
        <w:spacing w:line="200" w:lineRule="exact"/>
      </w:pPr>
    </w:p>
    <w:p w:rsidR="008256E9" w:rsidRDefault="008256E9">
      <w:pPr>
        <w:spacing w:line="200" w:lineRule="exact"/>
      </w:pPr>
    </w:p>
    <w:p w:rsidR="008256E9" w:rsidRDefault="00177156">
      <w:pPr>
        <w:spacing w:line="200" w:lineRule="exact"/>
      </w:pPr>
      <w:r>
        <w:rPr>
          <w:noProof/>
        </w:rPr>
        <mc:AlternateContent>
          <mc:Choice Requires="wps">
            <w:drawing>
              <wp:anchor distT="0" distB="0" distL="114300" distR="114300" simplePos="0" relativeHeight="251662848" behindDoc="0" locked="0" layoutInCell="1" allowOverlap="1">
                <wp:simplePos x="0" y="0"/>
                <wp:positionH relativeFrom="column">
                  <wp:posOffset>2503521</wp:posOffset>
                </wp:positionH>
                <wp:positionV relativeFrom="paragraph">
                  <wp:posOffset>114259</wp:posOffset>
                </wp:positionV>
                <wp:extent cx="739302" cy="749361"/>
                <wp:effectExtent l="0" t="12700" r="10160" b="12700"/>
                <wp:wrapNone/>
                <wp:docPr id="57" name="Freeform 57"/>
                <wp:cNvGraphicFramePr/>
                <a:graphic xmlns:a="http://schemas.openxmlformats.org/drawingml/2006/main">
                  <a:graphicData uri="http://schemas.microsoft.com/office/word/2010/wordprocessingShape">
                    <wps:wsp>
                      <wps:cNvSpPr/>
                      <wps:spPr>
                        <a:xfrm>
                          <a:off x="0" y="0"/>
                          <a:ext cx="739302" cy="749361"/>
                        </a:xfrm>
                        <a:custGeom>
                          <a:avLst/>
                          <a:gdLst>
                            <a:gd name="connsiteX0" fmla="*/ 19456 w 739302"/>
                            <a:gd name="connsiteY0" fmla="*/ 0 h 749361"/>
                            <a:gd name="connsiteX1" fmla="*/ 87549 w 739302"/>
                            <a:gd name="connsiteY1" fmla="*/ 9728 h 749361"/>
                            <a:gd name="connsiteX2" fmla="*/ 116732 w 739302"/>
                            <a:gd name="connsiteY2" fmla="*/ 0 h 749361"/>
                            <a:gd name="connsiteX3" fmla="*/ 350196 w 739302"/>
                            <a:gd name="connsiteY3" fmla="*/ 9728 h 749361"/>
                            <a:gd name="connsiteX4" fmla="*/ 408562 w 739302"/>
                            <a:gd name="connsiteY4" fmla="*/ 19456 h 749361"/>
                            <a:gd name="connsiteX5" fmla="*/ 544749 w 739302"/>
                            <a:gd name="connsiteY5" fmla="*/ 38911 h 749361"/>
                            <a:gd name="connsiteX6" fmla="*/ 583660 w 739302"/>
                            <a:gd name="connsiteY6" fmla="*/ 48639 h 749361"/>
                            <a:gd name="connsiteX7" fmla="*/ 642026 w 739302"/>
                            <a:gd name="connsiteY7" fmla="*/ 68094 h 749361"/>
                            <a:gd name="connsiteX8" fmla="*/ 661481 w 739302"/>
                            <a:gd name="connsiteY8" fmla="*/ 97277 h 749361"/>
                            <a:gd name="connsiteX9" fmla="*/ 710119 w 739302"/>
                            <a:gd name="connsiteY9" fmla="*/ 136188 h 749361"/>
                            <a:gd name="connsiteX10" fmla="*/ 729575 w 739302"/>
                            <a:gd name="connsiteY10" fmla="*/ 194554 h 749361"/>
                            <a:gd name="connsiteX11" fmla="*/ 739302 w 739302"/>
                            <a:gd name="connsiteY11" fmla="*/ 223737 h 749361"/>
                            <a:gd name="connsiteX12" fmla="*/ 729575 w 739302"/>
                            <a:gd name="connsiteY12" fmla="*/ 515566 h 749361"/>
                            <a:gd name="connsiteX13" fmla="*/ 719847 w 739302"/>
                            <a:gd name="connsiteY13" fmla="*/ 544749 h 749361"/>
                            <a:gd name="connsiteX14" fmla="*/ 651753 w 739302"/>
                            <a:gd name="connsiteY14" fmla="*/ 603115 h 749361"/>
                            <a:gd name="connsiteX15" fmla="*/ 603115 w 739302"/>
                            <a:gd name="connsiteY15" fmla="*/ 642026 h 749361"/>
                            <a:gd name="connsiteX16" fmla="*/ 544749 w 739302"/>
                            <a:gd name="connsiteY16" fmla="*/ 661481 h 749361"/>
                            <a:gd name="connsiteX17" fmla="*/ 515566 w 739302"/>
                            <a:gd name="connsiteY17" fmla="*/ 680937 h 749361"/>
                            <a:gd name="connsiteX18" fmla="*/ 447473 w 739302"/>
                            <a:gd name="connsiteY18" fmla="*/ 700392 h 749361"/>
                            <a:gd name="connsiteX19" fmla="*/ 369651 w 739302"/>
                            <a:gd name="connsiteY19" fmla="*/ 719847 h 749361"/>
                            <a:gd name="connsiteX20" fmla="*/ 330741 w 739302"/>
                            <a:gd name="connsiteY20" fmla="*/ 729575 h 749361"/>
                            <a:gd name="connsiteX21" fmla="*/ 301558 w 739302"/>
                            <a:gd name="connsiteY21" fmla="*/ 739303 h 749361"/>
                            <a:gd name="connsiteX22" fmla="*/ 243192 w 739302"/>
                            <a:gd name="connsiteY22" fmla="*/ 749030 h 749361"/>
                            <a:gd name="connsiteX23" fmla="*/ 126460 w 739302"/>
                            <a:gd name="connsiteY23" fmla="*/ 739303 h 749361"/>
                            <a:gd name="connsiteX24" fmla="*/ 29183 w 739302"/>
                            <a:gd name="connsiteY24" fmla="*/ 749030 h 749361"/>
                            <a:gd name="connsiteX25" fmla="*/ 0 w 739302"/>
                            <a:gd name="connsiteY25" fmla="*/ 749030 h 749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39302" h="749361">
                              <a:moveTo>
                                <a:pt x="19456" y="0"/>
                              </a:moveTo>
                              <a:cubicBezTo>
                                <a:pt x="42154" y="3243"/>
                                <a:pt x="64621" y="9728"/>
                                <a:pt x="87549" y="9728"/>
                              </a:cubicBezTo>
                              <a:cubicBezTo>
                                <a:pt x="97803" y="9728"/>
                                <a:pt x="106478" y="0"/>
                                <a:pt x="116732" y="0"/>
                              </a:cubicBezTo>
                              <a:cubicBezTo>
                                <a:pt x="194621" y="0"/>
                                <a:pt x="272375" y="6485"/>
                                <a:pt x="350196" y="9728"/>
                              </a:cubicBezTo>
                              <a:lnTo>
                                <a:pt x="408562" y="19456"/>
                              </a:lnTo>
                              <a:cubicBezTo>
                                <a:pt x="453911" y="26258"/>
                                <a:pt x="500262" y="27789"/>
                                <a:pt x="544749" y="38911"/>
                              </a:cubicBezTo>
                              <a:cubicBezTo>
                                <a:pt x="557719" y="42154"/>
                                <a:pt x="570854" y="44797"/>
                                <a:pt x="583660" y="48639"/>
                              </a:cubicBezTo>
                              <a:cubicBezTo>
                                <a:pt x="603303" y="54532"/>
                                <a:pt x="642026" y="68094"/>
                                <a:pt x="642026" y="68094"/>
                              </a:cubicBezTo>
                              <a:cubicBezTo>
                                <a:pt x="648511" y="77822"/>
                                <a:pt x="652352" y="89974"/>
                                <a:pt x="661481" y="97277"/>
                              </a:cubicBezTo>
                              <a:cubicBezTo>
                                <a:pt x="703312" y="130742"/>
                                <a:pt x="683202" y="75625"/>
                                <a:pt x="710119" y="136188"/>
                              </a:cubicBezTo>
                              <a:cubicBezTo>
                                <a:pt x="718448" y="154928"/>
                                <a:pt x="723090" y="175099"/>
                                <a:pt x="729575" y="194554"/>
                              </a:cubicBezTo>
                              <a:lnTo>
                                <a:pt x="739302" y="223737"/>
                              </a:lnTo>
                              <a:cubicBezTo>
                                <a:pt x="736060" y="321013"/>
                                <a:pt x="735463" y="418414"/>
                                <a:pt x="729575" y="515566"/>
                              </a:cubicBezTo>
                              <a:cubicBezTo>
                                <a:pt x="728955" y="525801"/>
                                <a:pt x="725807" y="536405"/>
                                <a:pt x="719847" y="544749"/>
                              </a:cubicBezTo>
                              <a:cubicBezTo>
                                <a:pt x="688622" y="588464"/>
                                <a:pt x="686030" y="575693"/>
                                <a:pt x="651753" y="603115"/>
                              </a:cubicBezTo>
                              <a:cubicBezTo>
                                <a:pt x="626484" y="623330"/>
                                <a:pt x="636802" y="627054"/>
                                <a:pt x="603115" y="642026"/>
                              </a:cubicBezTo>
                              <a:cubicBezTo>
                                <a:pt x="584375" y="650355"/>
                                <a:pt x="544749" y="661481"/>
                                <a:pt x="544749" y="661481"/>
                              </a:cubicBezTo>
                              <a:cubicBezTo>
                                <a:pt x="535021" y="667966"/>
                                <a:pt x="526023" y="675708"/>
                                <a:pt x="515566" y="680937"/>
                              </a:cubicBezTo>
                              <a:cubicBezTo>
                                <a:pt x="500023" y="688708"/>
                                <a:pt x="462009" y="696239"/>
                                <a:pt x="447473" y="700392"/>
                              </a:cubicBezTo>
                              <a:cubicBezTo>
                                <a:pt x="356219" y="726466"/>
                                <a:pt x="503140" y="690183"/>
                                <a:pt x="369651" y="719847"/>
                              </a:cubicBezTo>
                              <a:cubicBezTo>
                                <a:pt x="356600" y="722747"/>
                                <a:pt x="343596" y="725902"/>
                                <a:pt x="330741" y="729575"/>
                              </a:cubicBezTo>
                              <a:cubicBezTo>
                                <a:pt x="320882" y="732392"/>
                                <a:pt x="311568" y="737079"/>
                                <a:pt x="301558" y="739303"/>
                              </a:cubicBezTo>
                              <a:cubicBezTo>
                                <a:pt x="282304" y="743582"/>
                                <a:pt x="262647" y="745788"/>
                                <a:pt x="243192" y="749030"/>
                              </a:cubicBezTo>
                              <a:cubicBezTo>
                                <a:pt x="204281" y="745788"/>
                                <a:pt x="165506" y="739303"/>
                                <a:pt x="126460" y="739303"/>
                              </a:cubicBezTo>
                              <a:cubicBezTo>
                                <a:pt x="93873" y="739303"/>
                                <a:pt x="61674" y="746531"/>
                                <a:pt x="29183" y="749030"/>
                              </a:cubicBezTo>
                              <a:cubicBezTo>
                                <a:pt x="19484" y="749776"/>
                                <a:pt x="9728" y="749030"/>
                                <a:pt x="0" y="74903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75563" id="Freeform 57" o:spid="_x0000_s1026" style="position:absolute;margin-left:197.15pt;margin-top:9pt;width:58.2pt;height:59pt;z-index:251662848;visibility:visible;mso-wrap-style:square;mso-wrap-distance-left:9pt;mso-wrap-distance-top:0;mso-wrap-distance-right:9pt;mso-wrap-distance-bottom:0;mso-position-horizontal:absolute;mso-position-horizontal-relative:text;mso-position-vertical:absolute;mso-position-vertical-relative:text;v-text-anchor:middle" coordsize="739302,7493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" path="m19456,c42154,3243,64621,9728,87549,9728,97803,9728,106478,,116732,v77889,,155643,6485,233464,9728l408562,19456v45349,6802,91700,8333,136187,19455c557719,42154,570854,44797,583660,48639v19643,5893,58366,19455,58366,19455c648511,77822,652352,89974,661481,97277v41831,33465,21721,-21652,48638,38911c718448,154928,723090,175099,729575,194554r9727,29183c736060,321013,735463,418414,729575,515566v-620,10235,-3768,20839,-9728,29183c688622,588464,686030,575693,651753,603115v-25269,20215,-14951,23939,-48638,38911c584375,650355,544749,661481,544749,661481v-9728,6485,-18726,14227,-29183,19456c500023,688708,462009,696239,447473,700392v-91254,26074,55667,-10209,-77822,19455c356600,722747,343596,725902,330741,729575v-9859,2817,-19173,7504,-29183,9728c282304,743582,262647,745788,243192,749030v-38911,-3242,-77686,-9727,-116732,-9727c93873,739303,61674,746531,29183,749030v-9699,746,-19455,,-29183,e" filled="f" strokecolor="red" strokeweight="2pt">
                <v:path arrowok="t" o:connecttype="custom" o:connectlocs="19456,0;87549,9728;116732,0;350196,9728;408562,19456;544749,38911;583660,48639;642026,68094;661481,97277;710119,136188;729575,194554;739302,223737;729575,515566;719847,544749;651753,603115;603115,642026;544749,661481;515566,680937;447473,700392;369651,719847;330741,729575;301558,739303;243192,749030;126460,739303;29183,749030;0,749030" o:connectangles="0,0,0,0,0,0,0,0,0,0,0,0,0,0,0,0,0,0,0,0,0,0,0,0,0,0"/>
              </v:shape>
            </w:pict>
          </mc:Fallback>
        </mc:AlternateContent>
      </w: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before="13" w:line="260" w:lineRule="exact"/>
        <w:rPr>
          <w:sz w:val="26"/>
          <w:szCs w:val="26"/>
        </w:rPr>
      </w:pPr>
    </w:p>
    <w:p w:rsidR="008256E9" w:rsidRDefault="00177156">
      <w:pPr>
        <w:ind w:left="1101"/>
        <w:rPr>
          <w:sz w:val="15"/>
          <w:szCs w:val="15"/>
        </w:rPr>
        <w:sectPr w:rsidR="008256E9">
          <w:type w:val="continuous"/>
          <w:pgSz w:w="12240" w:h="15840"/>
          <w:pgMar w:top="1540" w:right="1720" w:bottom="280" w:left="1700" w:header="720" w:footer="720" w:gutter="0"/>
          <w:cols w:num="2" w:space="720" w:equalWidth="0">
            <w:col w:w="2254" w:space="146"/>
            <w:col w:w="6420"/>
          </w:cols>
        </w:sectPr>
      </w:pPr>
      <w:r>
        <w:rPr>
          <w:noProof/>
        </w:rPr>
        <mc:AlternateContent>
          <mc:Choice Requires="wps">
            <w:drawing>
              <wp:anchor distT="0" distB="0" distL="114300" distR="114300" simplePos="0" relativeHeight="251663872" behindDoc="0" locked="0" layoutInCell="1" allowOverlap="1">
                <wp:simplePos x="0" y="0"/>
                <wp:positionH relativeFrom="column">
                  <wp:posOffset>2386330</wp:posOffset>
                </wp:positionH>
                <wp:positionV relativeFrom="paragraph">
                  <wp:posOffset>499164</wp:posOffset>
                </wp:positionV>
                <wp:extent cx="885217" cy="875097"/>
                <wp:effectExtent l="12700" t="12700" r="16510" b="13970"/>
                <wp:wrapNone/>
                <wp:docPr id="58" name="Oval 58"/>
                <wp:cNvGraphicFramePr/>
                <a:graphic xmlns:a="http://schemas.openxmlformats.org/drawingml/2006/main">
                  <a:graphicData uri="http://schemas.microsoft.com/office/word/2010/wordprocessingShape">
                    <wps:wsp>
                      <wps:cNvSpPr/>
                      <wps:spPr>
                        <a:xfrm>
                          <a:off x="0" y="0"/>
                          <a:ext cx="885217" cy="875097"/>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2F8A5" id="Oval 58" o:spid="_x0000_s1026" style="position:absolute;margin-left:187.9pt;margin-top:39.3pt;width:69.7pt;height:68.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" filled="f" strokecolor="red" strokeweight="2.25pt"/>
            </w:pict>
          </mc:Fallback>
        </mc:AlternateContent>
      </w:r>
      <w:r w:rsidR="00CB474D">
        <w:pict>
          <v:shape id="_x0000_s1026" type="#_x0000_t75" alt="" style="position:absolute;left:0;text-align:left;margin-left:359.45pt;margin-top:12.4pt;width:134.15pt;height:126.5pt;z-index:-251655680;mso-wrap-edited:f;mso-width-percent:0;mso-height-percent:0;mso-position-horizontal-relative:page;mso-position-vertical-relative:text;mso-width-percent:0;mso-height-percent:0">
            <v:imagedata r:id="rId8" o:title=""/>
            <w10:wrap anchorx="page"/>
          </v:shape>
        </w:pict>
      </w:r>
      <w:r w:rsidR="000F293A">
        <w:rPr>
          <w:w w:val="99"/>
          <w:position w:val="1"/>
          <w:sz w:val="15"/>
          <w:szCs w:val="15"/>
        </w:rPr>
        <w:t xml:space="preserve">  </w:t>
      </w:r>
      <w:r w:rsidR="000F293A">
        <w:rPr>
          <w:w w:val="98"/>
          <w:position w:val="1"/>
          <w:sz w:val="15"/>
          <w:szCs w:val="15"/>
        </w:rPr>
        <w:t xml:space="preserve"> </w:t>
      </w:r>
      <w:r w:rsidR="000F293A">
        <w:rPr>
          <w:i/>
          <w:w w:val="99"/>
          <w:position w:val="1"/>
          <w:sz w:val="15"/>
          <w:szCs w:val="15"/>
        </w:rPr>
        <w:t xml:space="preserve"> </w:t>
      </w:r>
      <w:r w:rsidR="000F293A">
        <w:rPr>
          <w:w w:val="99"/>
          <w:position w:val="1"/>
          <w:sz w:val="15"/>
          <w:szCs w:val="15"/>
        </w:rPr>
        <w:t xml:space="preserve"> </w:t>
      </w:r>
      <w:r w:rsidR="000F293A">
        <w:rPr>
          <w:w w:val="99"/>
          <w:sz w:val="15"/>
          <w:szCs w:val="15"/>
        </w:rPr>
        <w:t xml:space="preserve"> </w:t>
      </w:r>
      <w:r w:rsidR="000F293A">
        <w:rPr>
          <w:i/>
          <w:w w:val="99"/>
          <w:position w:val="1"/>
          <w:sz w:val="15"/>
          <w:szCs w:val="15"/>
        </w:rPr>
        <w:t xml:space="preserve"> </w:t>
      </w:r>
      <w:r w:rsidR="000F293A">
        <w:rPr>
          <w:w w:val="98"/>
          <w:position w:val="1"/>
          <w:sz w:val="15"/>
          <w:szCs w:val="15"/>
        </w:rPr>
        <w:t xml:space="preserve"> </w:t>
      </w:r>
      <w:r w:rsidR="000F293A">
        <w:rPr>
          <w:w w:val="99"/>
          <w:position w:val="1"/>
          <w:sz w:val="15"/>
          <w:szCs w:val="15"/>
        </w:rPr>
        <w:t xml:space="preserve"> </w:t>
      </w: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line="200" w:lineRule="exact"/>
      </w:pPr>
    </w:p>
    <w:p w:rsidR="008256E9" w:rsidRDefault="008256E9">
      <w:pPr>
        <w:spacing w:before="20" w:line="240" w:lineRule="exact"/>
        <w:rPr>
          <w:sz w:val="24"/>
          <w:szCs w:val="24"/>
        </w:rPr>
      </w:pPr>
    </w:p>
    <w:p w:rsidR="008256E9" w:rsidRDefault="000F293A">
      <w:pPr>
        <w:tabs>
          <w:tab w:val="left" w:pos="940"/>
        </w:tabs>
        <w:spacing w:before="29"/>
        <w:ind w:left="820" w:right="202" w:hanging="360"/>
        <w:rPr>
          <w:sz w:val="24"/>
          <w:szCs w:val="24"/>
        </w:rPr>
        <w:sectPr w:rsidR="008256E9">
          <w:type w:val="continuous"/>
          <w:pgSz w:w="12240" w:h="15840"/>
          <w:pgMar w:top="1540" w:right="1720" w:bottom="280" w:left="1700" w:header="720" w:footer="720" w:gutter="0"/>
          <w:cols w:space="720"/>
        </w:sectPr>
      </w:pPr>
      <w:r>
        <w:rPr>
          <w:b/>
          <w:sz w:val="24"/>
          <w:szCs w:val="24"/>
        </w:rPr>
        <w:t>3.</w:t>
      </w:r>
      <w:r>
        <w:rPr>
          <w:b/>
          <w:sz w:val="24"/>
          <w:szCs w:val="24"/>
        </w:rPr>
        <w:tab/>
      </w:r>
      <w:r>
        <w:rPr>
          <w:b/>
          <w:sz w:val="24"/>
          <w:szCs w:val="24"/>
        </w:rPr>
        <w:tab/>
      </w:r>
      <w:r>
        <w:rPr>
          <w:sz w:val="24"/>
          <w:szCs w:val="24"/>
        </w:rPr>
        <w:t xml:space="preserve">(Optional) Use the example provided by Matworks at </w:t>
      </w:r>
      <w:r>
        <w:rPr>
          <w:color w:val="0000FF"/>
          <w:sz w:val="24"/>
          <w:szCs w:val="24"/>
          <w:u w:val="single" w:color="0000FF"/>
        </w:rPr>
        <w:t>https:/</w:t>
      </w:r>
      <w:hyperlink r:id="rId11">
        <w:r>
          <w:rPr>
            <w:color w:val="0000FF"/>
            <w:sz w:val="24"/>
            <w:szCs w:val="24"/>
            <w:u w:val="single" w:color="0000FF"/>
          </w:rPr>
          <w:t>/www.mathworks.com/matlabcentral/fileexchange/63158-support-vector-</w:t>
        </w:r>
      </w:hyperlink>
      <w:r>
        <w:rPr>
          <w:color w:val="0000FF"/>
          <w:sz w:val="24"/>
          <w:szCs w:val="24"/>
        </w:rPr>
        <w:t xml:space="preserve"> </w:t>
      </w:r>
      <w:r>
        <w:rPr>
          <w:color w:val="0000FF"/>
          <w:sz w:val="24"/>
          <w:szCs w:val="24"/>
          <w:u w:val="single" w:color="0000FF"/>
        </w:rPr>
        <w:t>machine</w:t>
      </w:r>
      <w:r>
        <w:rPr>
          <w:color w:val="0000FF"/>
          <w:sz w:val="24"/>
          <w:szCs w:val="24"/>
        </w:rPr>
        <w:t xml:space="preserve">  </w:t>
      </w:r>
      <w:r>
        <w:rPr>
          <w:color w:val="000000"/>
          <w:sz w:val="24"/>
          <w:szCs w:val="24"/>
        </w:rPr>
        <w:t>as a practice for aplying  SVM in linearly seperable data  using a linear Kernel with Gradient ascent.</w:t>
      </w:r>
    </w:p>
    <w:p w:rsidR="008256E9" w:rsidRDefault="008256E9">
      <w:pPr>
        <w:spacing w:before="2" w:line="120" w:lineRule="exact"/>
        <w:rPr>
          <w:sz w:val="13"/>
          <w:szCs w:val="13"/>
        </w:rPr>
      </w:pPr>
    </w:p>
    <w:p w:rsidR="008256E9" w:rsidRDefault="008256E9">
      <w:pPr>
        <w:spacing w:line="200" w:lineRule="exact"/>
      </w:pPr>
    </w:p>
    <w:p w:rsidR="008256E9" w:rsidRDefault="008256E9">
      <w:pPr>
        <w:spacing w:line="200" w:lineRule="exact"/>
      </w:pPr>
    </w:p>
    <w:p w:rsidR="008256E9" w:rsidRDefault="000F293A">
      <w:pPr>
        <w:spacing w:before="29"/>
        <w:ind w:left="820" w:right="101" w:hanging="360"/>
        <w:rPr>
          <w:sz w:val="24"/>
          <w:szCs w:val="24"/>
        </w:rPr>
      </w:pPr>
      <w:r>
        <w:rPr>
          <w:b/>
          <w:sz w:val="24"/>
          <w:szCs w:val="24"/>
        </w:rPr>
        <w:t xml:space="preserve">4.   </w:t>
      </w:r>
      <w:r>
        <w:rPr>
          <w:sz w:val="24"/>
          <w:szCs w:val="24"/>
        </w:rPr>
        <w:t xml:space="preserve">The file </w:t>
      </w:r>
      <w:r>
        <w:rPr>
          <w:b/>
          <w:i/>
          <w:sz w:val="24"/>
          <w:szCs w:val="24"/>
        </w:rPr>
        <w:t xml:space="preserve">anascodata.mat </w:t>
      </w:r>
      <w:r>
        <w:rPr>
          <w:sz w:val="24"/>
          <w:szCs w:val="24"/>
        </w:rPr>
        <w:t>provides samples of six clases of  geografical areas from the region of Añasco-Puerto Rico captured with a  multispectral sensor equiped with seven spectral channels.  Analyze the performace of the SVM classifier for this data providing the classification accuracy. You can use the number of testing samples classified correctly to measure the accuaracy.</w:t>
      </w:r>
    </w:p>
    <w:p w:rsidR="008256E9" w:rsidRDefault="008256E9">
      <w:pPr>
        <w:spacing w:before="17" w:line="260" w:lineRule="exact"/>
        <w:rPr>
          <w:sz w:val="26"/>
          <w:szCs w:val="26"/>
        </w:rPr>
      </w:pPr>
    </w:p>
    <w:p w:rsidR="008256E9" w:rsidRDefault="000F293A">
      <w:pPr>
        <w:ind w:left="820" w:right="61"/>
        <w:rPr>
          <w:sz w:val="24"/>
          <w:szCs w:val="24"/>
        </w:rPr>
      </w:pPr>
      <w:r>
        <w:rPr>
          <w:sz w:val="24"/>
          <w:szCs w:val="24"/>
          <w:u w:val="single" w:color="000000"/>
        </w:rPr>
        <w:t>Data Description:</w:t>
      </w:r>
      <w:r>
        <w:rPr>
          <w:sz w:val="24"/>
          <w:szCs w:val="24"/>
        </w:rPr>
        <w:t xml:space="preserve"> The </w:t>
      </w:r>
      <w:r>
        <w:rPr>
          <w:b/>
          <w:i/>
          <w:sz w:val="24"/>
          <w:szCs w:val="24"/>
        </w:rPr>
        <w:t xml:space="preserve">anascodata.mat </w:t>
      </w:r>
      <w:r>
        <w:rPr>
          <w:sz w:val="24"/>
          <w:szCs w:val="24"/>
        </w:rPr>
        <w:t>contains data for 6 clases corresponding to two types of water, two types of crops, montain areas and urban areas.  The data for each class is stored in 2D data arrays. The last two letters of the file name are Tr for training samples and Te for testing samples.</w:t>
      </w:r>
    </w:p>
    <w:p w:rsidR="00AB05A3" w:rsidRDefault="00AB05A3">
      <w:pPr>
        <w:ind w:left="820" w:right="61"/>
        <w:rPr>
          <w:sz w:val="24"/>
          <w:szCs w:val="24"/>
        </w:rPr>
      </w:pPr>
    </w:p>
    <w:p w:rsidR="00AB05A3" w:rsidRDefault="00AB05A3">
      <w:pPr>
        <w:ind w:left="820" w:right="61"/>
        <w:rPr>
          <w:sz w:val="24"/>
          <w:szCs w:val="24"/>
        </w:rPr>
      </w:pPr>
    </w:p>
    <w:p w:rsidR="00AB05A3" w:rsidRDefault="00AB05A3">
      <w:pPr>
        <w:ind w:left="820" w:right="61"/>
        <w:rPr>
          <w:sz w:val="24"/>
          <w:szCs w:val="24"/>
        </w:rPr>
      </w:pPr>
      <w:r>
        <w:rPr>
          <w:sz w:val="24"/>
          <w:szCs w:val="24"/>
        </w:rPr>
        <w:t xml:space="preserve">The accuracy of the trained </w:t>
      </w:r>
      <w:r w:rsidR="00AD39D7">
        <w:rPr>
          <w:sz w:val="24"/>
          <w:szCs w:val="24"/>
        </w:rPr>
        <w:t xml:space="preserve">SVM for the test data set is of   99.785 %. It only misclassified of 19 of the 8846 sample </w:t>
      </w:r>
      <w:bookmarkStart w:id="0" w:name="_GoBack"/>
      <w:bookmarkEnd w:id="0"/>
      <w:r w:rsidR="00AD39D7">
        <w:rPr>
          <w:sz w:val="24"/>
          <w:szCs w:val="24"/>
        </w:rPr>
        <w:t xml:space="preserve"> </w:t>
      </w:r>
    </w:p>
    <w:sectPr w:rsidR="00AB05A3">
      <w:pgSz w:w="12240" w:h="15840"/>
      <w:pgMar w:top="1540" w:right="1720" w:bottom="280" w:left="170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74D" w:rsidRDefault="00CB474D">
      <w:r>
        <w:separator/>
      </w:r>
    </w:p>
  </w:endnote>
  <w:endnote w:type="continuationSeparator" w:id="0">
    <w:p w:rsidR="00CB474D" w:rsidRDefault="00CB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74D" w:rsidRDefault="00CB474D">
      <w:r>
        <w:separator/>
      </w:r>
    </w:p>
  </w:footnote>
  <w:footnote w:type="continuationSeparator" w:id="0">
    <w:p w:rsidR="00CB474D" w:rsidRDefault="00CB4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6E9" w:rsidRDefault="00CB474D">
    <w:pPr>
      <w:spacing w:line="200" w:lineRule="exact"/>
    </w:pPr>
    <w:r>
      <w:pict>
        <v:shapetype id="_x0000_t202" coordsize="21600,21600" o:spt="202" path="m,l,21600r21600,l21600,xe">
          <v:stroke joinstyle="miter"/>
          <v:path gradientshapeok="t" o:connecttype="rect"/>
        </v:shapetype>
        <v:shape id="_x0000_s2049" type="#_x0000_t202" alt="" style="position:absolute;margin-left:89pt;margin-top:36.55pt;width:148.3pt;height:41.6pt;z-index:-251658752;mso-wrap-style:square;mso-wrap-edited:f;mso-width-percent:0;mso-height-percent:0;mso-position-horizontal-relative:page;mso-position-vertical-relative:page;mso-width-percent:0;mso-height-percent:0;v-text-anchor:top" filled="f" stroked="f">
          <v:textbox inset="0,0,0,0">
            <w:txbxContent>
              <w:p w:rsidR="008256E9" w:rsidRDefault="000F293A">
                <w:pPr>
                  <w:spacing w:line="240" w:lineRule="exact"/>
                  <w:ind w:left="20"/>
                  <w:rPr>
                    <w:sz w:val="24"/>
                    <w:szCs w:val="24"/>
                  </w:rPr>
                </w:pPr>
                <w:r>
                  <w:rPr>
                    <w:sz w:val="24"/>
                    <w:szCs w:val="24"/>
                  </w:rPr>
                  <w:t>UPRM CSE Department</w:t>
                </w:r>
              </w:p>
              <w:p w:rsidR="008256E9" w:rsidRDefault="000F293A">
                <w:pPr>
                  <w:spacing w:before="2"/>
                  <w:ind w:left="20" w:right="-41"/>
                  <w:rPr>
                    <w:sz w:val="24"/>
                    <w:szCs w:val="24"/>
                  </w:rPr>
                </w:pPr>
                <w:r>
                  <w:rPr>
                    <w:sz w:val="24"/>
                    <w:szCs w:val="24"/>
                  </w:rPr>
                  <w:t>Introduction to Deep Learning</w:t>
                </w:r>
              </w:p>
              <w:p w:rsidR="008256E9" w:rsidRDefault="000F293A">
                <w:pPr>
                  <w:spacing w:line="260" w:lineRule="exact"/>
                  <w:ind w:left="20"/>
                  <w:rPr>
                    <w:sz w:val="24"/>
                    <w:szCs w:val="24"/>
                  </w:rPr>
                </w:pPr>
                <w:r>
                  <w:rPr>
                    <w:sz w:val="24"/>
                    <w:szCs w:val="24"/>
                  </w:rPr>
                  <w:t>Spring 2018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420"/>
    <w:multiLevelType w:val="multilevel"/>
    <w:tmpl w:val="7136864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6E9"/>
    <w:rsid w:val="000A13C6"/>
    <w:rsid w:val="000F293A"/>
    <w:rsid w:val="001056AE"/>
    <w:rsid w:val="00177156"/>
    <w:rsid w:val="001F338B"/>
    <w:rsid w:val="00263BAC"/>
    <w:rsid w:val="003320CA"/>
    <w:rsid w:val="005B6814"/>
    <w:rsid w:val="00636923"/>
    <w:rsid w:val="006923C4"/>
    <w:rsid w:val="006C04A4"/>
    <w:rsid w:val="00793461"/>
    <w:rsid w:val="008256E9"/>
    <w:rsid w:val="00913712"/>
    <w:rsid w:val="00AB05A3"/>
    <w:rsid w:val="00AD39D7"/>
    <w:rsid w:val="00AE7AB3"/>
    <w:rsid w:val="00B152A6"/>
    <w:rsid w:val="00C04726"/>
    <w:rsid w:val="00C31AC8"/>
    <w:rsid w:val="00CB474D"/>
    <w:rsid w:val="00DC6FB6"/>
    <w:rsid w:val="00EE76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6400C2"/>
  <w15:docId w15:val="{6F2F3D89-9585-FA4A-A838-5EDA4AAA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PlaceholderText">
    <w:name w:val="Placeholder Text"/>
    <w:basedOn w:val="DefaultParagraphFont"/>
    <w:uiPriority w:val="99"/>
    <w:semiHidden/>
    <w:rsid w:val="00636923"/>
    <w:rPr>
      <w:color w:val="808080"/>
    </w:rPr>
  </w:style>
  <w:style w:type="paragraph" w:styleId="HTMLPreformatted">
    <w:name w:val="HTML Preformatted"/>
    <w:basedOn w:val="Normal"/>
    <w:link w:val="HTMLPreformattedChar"/>
    <w:uiPriority w:val="99"/>
    <w:semiHidden/>
    <w:unhideWhenUsed/>
    <w:rsid w:val="00B1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B152A6"/>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16382">
      <w:bodyDiv w:val="1"/>
      <w:marLeft w:val="0"/>
      <w:marRight w:val="0"/>
      <w:marTop w:val="0"/>
      <w:marBottom w:val="0"/>
      <w:divBdr>
        <w:top w:val="none" w:sz="0" w:space="0" w:color="auto"/>
        <w:left w:val="none" w:sz="0" w:space="0" w:color="auto"/>
        <w:bottom w:val="none" w:sz="0" w:space="0" w:color="auto"/>
        <w:right w:val="none" w:sz="0" w:space="0" w:color="auto"/>
      </w:divBdr>
    </w:div>
    <w:div w:id="483816592">
      <w:bodyDiv w:val="1"/>
      <w:marLeft w:val="0"/>
      <w:marRight w:val="0"/>
      <w:marTop w:val="0"/>
      <w:marBottom w:val="0"/>
      <w:divBdr>
        <w:top w:val="none" w:sz="0" w:space="0" w:color="auto"/>
        <w:left w:val="none" w:sz="0" w:space="0" w:color="auto"/>
        <w:bottom w:val="none" w:sz="0" w:space="0" w:color="auto"/>
        <w:right w:val="none" w:sz="0" w:space="0" w:color="auto"/>
      </w:divBdr>
    </w:div>
    <w:div w:id="849684872">
      <w:bodyDiv w:val="1"/>
      <w:marLeft w:val="0"/>
      <w:marRight w:val="0"/>
      <w:marTop w:val="0"/>
      <w:marBottom w:val="0"/>
      <w:divBdr>
        <w:top w:val="none" w:sz="0" w:space="0" w:color="auto"/>
        <w:left w:val="none" w:sz="0" w:space="0" w:color="auto"/>
        <w:bottom w:val="none" w:sz="0" w:space="0" w:color="auto"/>
        <w:right w:val="none" w:sz="0" w:space="0" w:color="auto"/>
      </w:divBdr>
    </w:div>
    <w:div w:id="1151171579">
      <w:bodyDiv w:val="1"/>
      <w:marLeft w:val="0"/>
      <w:marRight w:val="0"/>
      <w:marTop w:val="0"/>
      <w:marBottom w:val="0"/>
      <w:divBdr>
        <w:top w:val="none" w:sz="0" w:space="0" w:color="auto"/>
        <w:left w:val="none" w:sz="0" w:space="0" w:color="auto"/>
        <w:bottom w:val="none" w:sz="0" w:space="0" w:color="auto"/>
        <w:right w:val="none" w:sz="0" w:space="0" w:color="auto"/>
      </w:divBdr>
    </w:div>
    <w:div w:id="1797485062">
      <w:bodyDiv w:val="1"/>
      <w:marLeft w:val="0"/>
      <w:marRight w:val="0"/>
      <w:marTop w:val="0"/>
      <w:marBottom w:val="0"/>
      <w:divBdr>
        <w:top w:val="none" w:sz="0" w:space="0" w:color="auto"/>
        <w:left w:val="none" w:sz="0" w:space="0" w:color="auto"/>
        <w:bottom w:val="none" w:sz="0" w:space="0" w:color="auto"/>
        <w:right w:val="none" w:sz="0" w:space="0" w:color="auto"/>
      </w:divBdr>
    </w:div>
    <w:div w:id="1904438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matlabcentral/fileexchange/63158-support-vecto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J DIAZ RIOLLANO</cp:lastModifiedBy>
  <cp:revision>3</cp:revision>
  <dcterms:created xsi:type="dcterms:W3CDTF">2018-04-04T13:37:00Z</dcterms:created>
  <dcterms:modified xsi:type="dcterms:W3CDTF">2018-04-07T20:49:00Z</dcterms:modified>
</cp:coreProperties>
</file>